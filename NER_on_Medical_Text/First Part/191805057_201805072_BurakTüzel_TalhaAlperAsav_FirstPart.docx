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E2BC" w14:textId="77777777" w:rsidR="00F408AE" w:rsidRDefault="00000000" w:rsidP="07D5DACE">
      <w:pPr>
        <w:spacing w:before="53"/>
        <w:ind w:left="2458" w:right="2461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AYDIN ADNAN MENDERES UNIVERSITY</w:t>
      </w:r>
    </w:p>
    <w:p w14:paraId="672A6659" w14:textId="77777777" w:rsidR="00F408AE" w:rsidRDefault="00F408AE">
      <w:pPr>
        <w:spacing w:before="18" w:line="220" w:lineRule="exact"/>
        <w:rPr>
          <w:sz w:val="22"/>
          <w:szCs w:val="22"/>
        </w:rPr>
      </w:pPr>
    </w:p>
    <w:p w14:paraId="7B889526" w14:textId="77777777" w:rsidR="00F408AE" w:rsidRDefault="00000000" w:rsidP="15C93852">
      <w:pPr>
        <w:ind w:left="3166" w:right="3168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ENGINEERING FACULTY</w:t>
      </w:r>
    </w:p>
    <w:p w14:paraId="2F80E05F" w14:textId="77777777" w:rsidR="00F408AE" w:rsidRDefault="00000000" w:rsidP="15C93852">
      <w:pPr>
        <w:spacing w:before="43"/>
        <w:ind w:left="1973" w:right="1976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COMPUTER SCIENCE ENGINEERING DEPARTMENT</w:t>
      </w:r>
    </w:p>
    <w:p w14:paraId="0A37501D" w14:textId="77777777" w:rsidR="00F408AE" w:rsidRDefault="00F408AE" w:rsidP="15C93852">
      <w:pPr>
        <w:spacing w:before="7" w:line="140" w:lineRule="exact"/>
        <w:rPr>
          <w:sz w:val="14"/>
          <w:szCs w:val="14"/>
        </w:rPr>
      </w:pPr>
    </w:p>
    <w:p w14:paraId="5DAB6C7B" w14:textId="77777777" w:rsidR="00F408AE" w:rsidRDefault="00F408AE" w:rsidP="07D5DACE">
      <w:pPr>
        <w:spacing w:line="200" w:lineRule="exact"/>
      </w:pPr>
    </w:p>
    <w:p w14:paraId="02EB378F" w14:textId="77777777" w:rsidR="00F408AE" w:rsidRDefault="00F408AE" w:rsidP="07D5DACE">
      <w:pPr>
        <w:spacing w:line="200" w:lineRule="exact"/>
      </w:pPr>
    </w:p>
    <w:p w14:paraId="6A05A809" w14:textId="77777777" w:rsidR="00F408AE" w:rsidRDefault="00F408AE" w:rsidP="07D5DACE">
      <w:pPr>
        <w:spacing w:line="200" w:lineRule="exact"/>
      </w:pPr>
    </w:p>
    <w:p w14:paraId="5A39BBE3" w14:textId="77777777" w:rsidR="00F408AE" w:rsidRDefault="002461F8" w:rsidP="07D5DACE">
      <w:pPr>
        <w:ind w:left="3136"/>
      </w:pPr>
      <w:r>
        <w:pict w14:anchorId="0D25F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7" o:title=""/>
          </v:shape>
        </w:pict>
      </w:r>
    </w:p>
    <w:p w14:paraId="41C8F396" w14:textId="77777777" w:rsidR="00F408AE" w:rsidRDefault="00F408AE" w:rsidP="07D5DACE">
      <w:pPr>
        <w:spacing w:line="200" w:lineRule="exact"/>
      </w:pPr>
    </w:p>
    <w:p w14:paraId="72A3D3EC" w14:textId="77777777" w:rsidR="00F408AE" w:rsidRDefault="00F408AE">
      <w:pPr>
        <w:spacing w:line="200" w:lineRule="exact"/>
      </w:pPr>
    </w:p>
    <w:p w14:paraId="0D0B940D" w14:textId="77777777" w:rsidR="00F408AE" w:rsidRDefault="00F408AE">
      <w:pPr>
        <w:spacing w:line="200" w:lineRule="exact"/>
      </w:pPr>
    </w:p>
    <w:p w14:paraId="0E27B00A" w14:textId="77777777" w:rsidR="00F408AE" w:rsidRDefault="00F408AE" w:rsidP="07D5DACE">
      <w:pPr>
        <w:spacing w:before="10" w:line="280" w:lineRule="exact"/>
        <w:rPr>
          <w:sz w:val="28"/>
          <w:szCs w:val="28"/>
        </w:rPr>
      </w:pPr>
    </w:p>
    <w:p w14:paraId="2B9F469A" w14:textId="6C8127A3" w:rsidR="07D5DACE" w:rsidRDefault="00812B1D" w:rsidP="07D5DA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NER On Medical Text</w:t>
      </w:r>
    </w:p>
    <w:p w14:paraId="60061E4C" w14:textId="77777777" w:rsidR="00F408AE" w:rsidRDefault="00F408AE" w:rsidP="07D5DACE">
      <w:pPr>
        <w:spacing w:before="5" w:line="140" w:lineRule="exact"/>
        <w:rPr>
          <w:sz w:val="14"/>
          <w:szCs w:val="14"/>
        </w:rPr>
      </w:pPr>
    </w:p>
    <w:p w14:paraId="44EAFD9C" w14:textId="77777777" w:rsidR="00F408AE" w:rsidRDefault="00F408AE" w:rsidP="07D5DACE">
      <w:pPr>
        <w:spacing w:line="200" w:lineRule="exact"/>
      </w:pPr>
    </w:p>
    <w:p w14:paraId="4B94D5A5" w14:textId="77777777" w:rsidR="00F408AE" w:rsidRDefault="00F408AE" w:rsidP="07D5DACE">
      <w:pPr>
        <w:spacing w:line="200" w:lineRule="exact"/>
      </w:pPr>
    </w:p>
    <w:p w14:paraId="068FA485" w14:textId="4DF94FBF" w:rsidR="00F408AE" w:rsidRDefault="00740DE1" w:rsidP="00740DE1">
      <w:pPr>
        <w:ind w:left="1312" w:right="1319"/>
        <w:jc w:val="center"/>
        <w:rPr>
          <w:rFonts w:ascii="Calibri" w:eastAsia="Calibri" w:hAnsi="Calibri" w:cs="Calibri"/>
          <w:sz w:val="32"/>
          <w:szCs w:val="32"/>
        </w:rPr>
      </w:pPr>
      <w:r w:rsidRPr="00740DE1">
        <w:rPr>
          <w:rFonts w:ascii="Calibri" w:eastAsia="Calibri" w:hAnsi="Calibri" w:cs="Calibri"/>
          <w:b/>
          <w:bCs/>
          <w:sz w:val="32"/>
          <w:szCs w:val="32"/>
        </w:rPr>
        <w:t>CSE431</w:t>
      </w:r>
      <w:r w:rsidR="07D5DACE" w:rsidRPr="07D5DACE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–</w:t>
      </w:r>
      <w:r w:rsidR="07D5DACE" w:rsidRPr="07D5DACE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Natural Language Processing with Machine Learning</w:t>
      </w:r>
      <w:r w:rsidRPr="07D5DACE">
        <w:rPr>
          <w:rFonts w:ascii="Calibri" w:eastAsia="Calibri" w:hAnsi="Calibri" w:cs="Calibri"/>
          <w:b/>
          <w:bCs/>
          <w:w w:val="99"/>
          <w:sz w:val="32"/>
          <w:szCs w:val="32"/>
        </w:rPr>
        <w:t xml:space="preserve"> 2023/2024</w:t>
      </w:r>
    </w:p>
    <w:p w14:paraId="3DEEC669" w14:textId="77777777" w:rsidR="00F408AE" w:rsidRDefault="00F408AE" w:rsidP="07D5DACE">
      <w:pPr>
        <w:spacing w:before="6" w:line="160" w:lineRule="exact"/>
        <w:rPr>
          <w:sz w:val="16"/>
          <w:szCs w:val="16"/>
        </w:rPr>
      </w:pPr>
    </w:p>
    <w:p w14:paraId="3656B9AB" w14:textId="77777777" w:rsidR="00F408AE" w:rsidRDefault="00F408AE" w:rsidP="07D5DACE">
      <w:pPr>
        <w:spacing w:line="200" w:lineRule="exact"/>
      </w:pPr>
    </w:p>
    <w:p w14:paraId="45FB0818" w14:textId="77777777" w:rsidR="00F408AE" w:rsidRDefault="00F408AE" w:rsidP="07D5DACE">
      <w:pPr>
        <w:spacing w:line="200" w:lineRule="exact"/>
      </w:pPr>
    </w:p>
    <w:p w14:paraId="3BEAC80E" w14:textId="7D3C8F05" w:rsidR="07D5DACE" w:rsidRDefault="00740DE1" w:rsidP="07D5DACE">
      <w:pPr>
        <w:spacing w:line="259" w:lineRule="auto"/>
        <w:jc w:val="center"/>
      </w:pPr>
      <w:r>
        <w:rPr>
          <w:rFonts w:ascii="Calibri" w:eastAsia="Calibri" w:hAnsi="Calibri" w:cs="Calibri"/>
          <w:b/>
          <w:bCs/>
          <w:sz w:val="22"/>
          <w:szCs w:val="22"/>
        </w:rPr>
        <w:t>Burak TÜZEL</w:t>
      </w:r>
    </w:p>
    <w:p w14:paraId="59EAEA7C" w14:textId="78BC6404" w:rsidR="07D5DACE" w:rsidRDefault="07D5DACE" w:rsidP="07D5DACE">
      <w:pPr>
        <w:spacing w:line="259" w:lineRule="auto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Talha Alper ASAV</w:t>
      </w:r>
    </w:p>
    <w:p w14:paraId="0B3BE70A" w14:textId="045B3066" w:rsidR="07D5DACE" w:rsidRDefault="07D5DACE" w:rsidP="00740DE1">
      <w:pPr>
        <w:spacing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049F31CB" w14:textId="77777777" w:rsidR="00F408AE" w:rsidRDefault="00F408AE" w:rsidP="07D5DACE">
      <w:pPr>
        <w:spacing w:line="200" w:lineRule="exact"/>
      </w:pPr>
    </w:p>
    <w:p w14:paraId="53128261" w14:textId="77777777" w:rsidR="00F408AE" w:rsidRDefault="00F408AE" w:rsidP="07D5DACE">
      <w:pPr>
        <w:spacing w:line="200" w:lineRule="exact"/>
      </w:pPr>
    </w:p>
    <w:p w14:paraId="62486C05" w14:textId="77777777" w:rsidR="00F408AE" w:rsidRDefault="00F408AE" w:rsidP="07D5DACE">
      <w:pPr>
        <w:spacing w:line="200" w:lineRule="exact"/>
      </w:pPr>
    </w:p>
    <w:p w14:paraId="4101652C" w14:textId="77777777" w:rsidR="00F408AE" w:rsidRDefault="00F408AE" w:rsidP="07D5DACE">
      <w:pPr>
        <w:spacing w:line="200" w:lineRule="exact"/>
      </w:pPr>
    </w:p>
    <w:p w14:paraId="4B99056E" w14:textId="77777777" w:rsidR="00F408AE" w:rsidRDefault="00F408AE" w:rsidP="07D5DACE">
      <w:pPr>
        <w:spacing w:line="200" w:lineRule="exact"/>
      </w:pPr>
    </w:p>
    <w:p w14:paraId="1299C43A" w14:textId="77777777" w:rsidR="00F408AE" w:rsidRDefault="00F408AE" w:rsidP="07D5DACE">
      <w:pPr>
        <w:spacing w:line="200" w:lineRule="exact"/>
      </w:pPr>
    </w:p>
    <w:p w14:paraId="4DDBEF00" w14:textId="77777777" w:rsidR="00F408AE" w:rsidRDefault="00F408AE" w:rsidP="07D5DACE">
      <w:pPr>
        <w:spacing w:line="200" w:lineRule="exact"/>
      </w:pPr>
    </w:p>
    <w:p w14:paraId="3461D779" w14:textId="77777777" w:rsidR="00F408AE" w:rsidRDefault="00F408AE" w:rsidP="07D5DACE">
      <w:pPr>
        <w:spacing w:line="200" w:lineRule="exact"/>
      </w:pPr>
    </w:p>
    <w:p w14:paraId="3CF2D8B6" w14:textId="77777777" w:rsidR="00F408AE" w:rsidRDefault="00F408AE" w:rsidP="07D5DACE">
      <w:pPr>
        <w:spacing w:line="200" w:lineRule="exact"/>
      </w:pPr>
    </w:p>
    <w:p w14:paraId="0FB78278" w14:textId="77777777" w:rsidR="00F408AE" w:rsidRDefault="00F408AE" w:rsidP="07D5DACE">
      <w:pPr>
        <w:spacing w:line="200" w:lineRule="exact"/>
      </w:pPr>
    </w:p>
    <w:p w14:paraId="1FC39945" w14:textId="77777777" w:rsidR="00F408AE" w:rsidRDefault="00F408AE" w:rsidP="07D5DACE">
      <w:pPr>
        <w:spacing w:line="200" w:lineRule="exact"/>
      </w:pPr>
    </w:p>
    <w:p w14:paraId="0562CB0E" w14:textId="77777777" w:rsidR="00F408AE" w:rsidRDefault="00F408AE" w:rsidP="07D5DACE">
      <w:pPr>
        <w:spacing w:line="200" w:lineRule="exact"/>
      </w:pPr>
    </w:p>
    <w:p w14:paraId="34CE0A41" w14:textId="77777777" w:rsidR="00F408AE" w:rsidRDefault="00F408AE" w:rsidP="07D5DACE">
      <w:pPr>
        <w:spacing w:line="200" w:lineRule="exact"/>
      </w:pPr>
    </w:p>
    <w:p w14:paraId="62EBF3C5" w14:textId="77777777" w:rsidR="00F408AE" w:rsidRDefault="00F408AE" w:rsidP="07D5DACE">
      <w:pPr>
        <w:spacing w:line="200" w:lineRule="exact"/>
      </w:pPr>
    </w:p>
    <w:p w14:paraId="6D98A12B" w14:textId="77777777" w:rsidR="00F408AE" w:rsidRDefault="00F408AE" w:rsidP="07D5DACE">
      <w:pPr>
        <w:spacing w:before="17" w:line="280" w:lineRule="exact"/>
        <w:rPr>
          <w:sz w:val="28"/>
          <w:szCs w:val="28"/>
        </w:rPr>
      </w:pPr>
    </w:p>
    <w:p w14:paraId="3FF314A3" w14:textId="77777777" w:rsidR="00F408AE" w:rsidRDefault="00000000" w:rsidP="07D5DACE">
      <w:pPr>
        <w:ind w:left="3826" w:right="3825"/>
        <w:jc w:val="center"/>
        <w:rPr>
          <w:rFonts w:ascii="Calibri" w:eastAsia="Calibri" w:hAnsi="Calibri" w:cs="Calibri"/>
          <w:sz w:val="22"/>
          <w:szCs w:val="22"/>
        </w:r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Lecturer:</w:t>
      </w:r>
    </w:p>
    <w:p w14:paraId="2946DB82" w14:textId="77777777" w:rsidR="00F408AE" w:rsidRDefault="00F408AE" w:rsidP="07D5DACE">
      <w:pPr>
        <w:spacing w:line="240" w:lineRule="exact"/>
        <w:rPr>
          <w:sz w:val="24"/>
          <w:szCs w:val="24"/>
        </w:rPr>
      </w:pPr>
    </w:p>
    <w:p w14:paraId="11FD3DD4" w14:textId="60FD0C0A" w:rsidR="00F408AE" w:rsidRDefault="00000000" w:rsidP="07D5DACE">
      <w:pPr>
        <w:ind w:left="2931" w:right="2934"/>
        <w:jc w:val="center"/>
        <w:rPr>
          <w:rFonts w:ascii="Calibri" w:eastAsia="Calibri" w:hAnsi="Calibri" w:cs="Calibri"/>
          <w:sz w:val="22"/>
          <w:szCs w:val="22"/>
        </w:rPr>
        <w:sectPr w:rsidR="00F408AE" w:rsidSect="00270C04">
          <w:type w:val="continuous"/>
          <w:pgSz w:w="11920" w:h="16840"/>
          <w:pgMar w:top="1340" w:right="1680" w:bottom="280" w:left="1680" w:header="720" w:footer="720" w:gutter="0"/>
          <w:cols w:space="720"/>
        </w:sect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Asst. Prof. Dr.</w:t>
      </w:r>
      <w:r w:rsidR="00327EC4">
        <w:rPr>
          <w:rFonts w:ascii="Calibri" w:eastAsia="Calibri" w:hAnsi="Calibri" w:cs="Calibri"/>
          <w:b/>
          <w:bCs/>
          <w:sz w:val="22"/>
          <w:szCs w:val="22"/>
        </w:rPr>
        <w:t xml:space="preserve"> Fatih SOYGAZİ</w:t>
      </w:r>
    </w:p>
    <w:p w14:paraId="7A32BBD2" w14:textId="42B8A660" w:rsidR="00FA051B" w:rsidRPr="00FA051B" w:rsidRDefault="00894C1F" w:rsidP="00FA051B">
      <w:pPr>
        <w:ind w:left="11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Named Entity Recognition on Medical Text</w:t>
      </w:r>
    </w:p>
    <w:p w14:paraId="5423ED18" w14:textId="2C77C01E" w:rsidR="07D5DACE" w:rsidRDefault="07D5DACE" w:rsidP="07D5DACE">
      <w:pPr>
        <w:rPr>
          <w:b/>
          <w:bCs/>
          <w:color w:val="4F81BC"/>
          <w:sz w:val="24"/>
          <w:szCs w:val="24"/>
        </w:rPr>
      </w:pPr>
    </w:p>
    <w:p w14:paraId="5997CC1D" w14:textId="16308EC4" w:rsidR="00F408AE" w:rsidRDefault="00F408AE">
      <w:pPr>
        <w:spacing w:before="4" w:line="180" w:lineRule="exact"/>
        <w:rPr>
          <w:sz w:val="18"/>
          <w:szCs w:val="18"/>
        </w:rPr>
      </w:pPr>
    </w:p>
    <w:p w14:paraId="6FD9F5BE" w14:textId="3D1BFDAB" w:rsidR="00F408AE" w:rsidRDefault="00F408AE" w:rsidP="07D5DACE">
      <w:pPr>
        <w:spacing w:line="200" w:lineRule="exact"/>
      </w:pPr>
    </w:p>
    <w:p w14:paraId="5235FB87" w14:textId="41235F4C" w:rsidR="00BB1CD9" w:rsidRDefault="07D5DACE" w:rsidP="00BB1CD9">
      <w:pPr>
        <w:rPr>
          <w:b/>
          <w:bCs/>
          <w:color w:val="4F81BC"/>
          <w:sz w:val="24"/>
          <w:szCs w:val="24"/>
        </w:rPr>
      </w:pPr>
      <w:r w:rsidRPr="00BB1CD9">
        <w:rPr>
          <w:b/>
          <w:bCs/>
          <w:color w:val="4F81BC"/>
          <w:sz w:val="24"/>
          <w:szCs w:val="24"/>
        </w:rPr>
        <w:t>Installing necessary environment</w:t>
      </w:r>
      <w:r w:rsidR="00D3662B">
        <w:rPr>
          <w:b/>
          <w:bCs/>
          <w:color w:val="4F81BC"/>
          <w:sz w:val="24"/>
          <w:szCs w:val="24"/>
        </w:rPr>
        <w:t xml:space="preserve"> </w:t>
      </w:r>
      <w:r w:rsidR="00FA051B">
        <w:rPr>
          <w:b/>
          <w:bCs/>
          <w:color w:val="4F81BC"/>
          <w:sz w:val="24"/>
          <w:szCs w:val="24"/>
        </w:rPr>
        <w:t>and importing the libraries</w:t>
      </w:r>
      <w:r w:rsidR="00BB1CD9">
        <w:rPr>
          <w:b/>
          <w:bCs/>
          <w:color w:val="4F81BC"/>
          <w:sz w:val="24"/>
          <w:szCs w:val="24"/>
        </w:rPr>
        <w:t>:</w:t>
      </w:r>
    </w:p>
    <w:p w14:paraId="52D0773D" w14:textId="74A07F00" w:rsidR="00BB1CD9" w:rsidRPr="00BB1CD9" w:rsidRDefault="00BB1CD9" w:rsidP="00BB1CD9">
      <w:pPr>
        <w:rPr>
          <w:b/>
          <w:bCs/>
          <w:color w:val="4F81BC"/>
          <w:sz w:val="24"/>
          <w:szCs w:val="24"/>
        </w:rPr>
      </w:pPr>
    </w:p>
    <w:p w14:paraId="6BC43EA5" w14:textId="6AE80CAC" w:rsidR="00F408AE" w:rsidRDefault="07D5DACE" w:rsidP="00BB1CD9">
      <w:pPr>
        <w:pStyle w:val="ListParagraph"/>
        <w:numPr>
          <w:ilvl w:val="0"/>
          <w:numId w:val="3"/>
        </w:numPr>
        <w:spacing w:line="200" w:lineRule="exact"/>
      </w:pPr>
      <w:r w:rsidRPr="00BB1CD9">
        <w:rPr>
          <w:sz w:val="24"/>
          <w:szCs w:val="24"/>
        </w:rPr>
        <w:t xml:space="preserve">Install </w:t>
      </w:r>
      <w:proofErr w:type="spellStart"/>
      <w:r w:rsidRPr="00BB1CD9">
        <w:rPr>
          <w:sz w:val="24"/>
          <w:szCs w:val="24"/>
        </w:rPr>
        <w:t>Jupyter</w:t>
      </w:r>
      <w:proofErr w:type="spellEnd"/>
      <w:r w:rsidRPr="00BB1CD9">
        <w:rPr>
          <w:sz w:val="24"/>
          <w:szCs w:val="24"/>
        </w:rPr>
        <w:t xml:space="preserve"> Notebook</w:t>
      </w:r>
    </w:p>
    <w:p w14:paraId="1F72F646" w14:textId="633B06E3" w:rsidR="00F408AE" w:rsidRDefault="004778E9">
      <w:pPr>
        <w:spacing w:line="200" w:lineRule="exac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37C47C7" wp14:editId="6A841B96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648075" cy="2076450"/>
            <wp:effectExtent l="0" t="0" r="9525" b="0"/>
            <wp:wrapTopAndBottom/>
            <wp:docPr id="294006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684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3F631" w14:textId="4D604DA5" w:rsidR="00F408AE" w:rsidRDefault="00F408AE" w:rsidP="07D5DACE"/>
    <w:p w14:paraId="0241C9A4" w14:textId="173A427F" w:rsidR="00ED3BFE" w:rsidRDefault="00ED3BFE" w:rsidP="07D5DACE"/>
    <w:p w14:paraId="1A4BD35B" w14:textId="3BA1FC6B" w:rsidR="00F408AE" w:rsidRDefault="00F408AE" w:rsidP="07D5DACE"/>
    <w:p w14:paraId="195002FD" w14:textId="39A9285C" w:rsidR="00E2607C" w:rsidRDefault="07D5DACE" w:rsidP="07D5DACE">
      <w:r w:rsidRPr="00E2607C">
        <w:rPr>
          <w:b/>
          <w:bCs/>
          <w:color w:val="4F81BC"/>
          <w:sz w:val="24"/>
          <w:szCs w:val="24"/>
        </w:rPr>
        <w:t>D</w:t>
      </w:r>
      <w:r w:rsidR="00FA051B">
        <w:rPr>
          <w:b/>
          <w:bCs/>
          <w:color w:val="4F81BC"/>
          <w:sz w:val="24"/>
          <w:szCs w:val="24"/>
        </w:rPr>
        <w:t xml:space="preserve">ownloading the </w:t>
      </w:r>
      <w:r w:rsidR="00ED3BFE">
        <w:rPr>
          <w:b/>
          <w:bCs/>
          <w:color w:val="4F81BC"/>
          <w:sz w:val="24"/>
          <w:szCs w:val="24"/>
        </w:rPr>
        <w:t>Med</w:t>
      </w:r>
      <w:proofErr w:type="spellStart"/>
      <w:r w:rsidR="00ED3BFE">
        <w:rPr>
          <w:b/>
          <w:bCs/>
          <w:color w:val="4F81BC"/>
          <w:sz w:val="24"/>
          <w:szCs w:val="24"/>
          <w:lang w:val="tr-TR"/>
        </w:rPr>
        <w:t>ical</w:t>
      </w:r>
      <w:proofErr w:type="spellEnd"/>
      <w:r w:rsidR="00ED3BFE"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 w:rsidR="00ED3BFE">
        <w:rPr>
          <w:b/>
          <w:bCs/>
          <w:color w:val="4F81BC"/>
          <w:sz w:val="24"/>
          <w:szCs w:val="24"/>
          <w:lang w:val="tr-TR"/>
        </w:rPr>
        <w:t>Text</w:t>
      </w:r>
      <w:proofErr w:type="spellEnd"/>
      <w:r w:rsidRPr="00E2607C">
        <w:rPr>
          <w:b/>
          <w:bCs/>
          <w:color w:val="4F81BC"/>
          <w:sz w:val="24"/>
          <w:szCs w:val="24"/>
        </w:rPr>
        <w:t>:</w:t>
      </w:r>
      <w:r w:rsidRPr="07D5DACE">
        <w:t xml:space="preserve">  </w:t>
      </w:r>
    </w:p>
    <w:p w14:paraId="14232CBE" w14:textId="77777777" w:rsidR="002E6DE7" w:rsidRDefault="002E6DE7" w:rsidP="07D5DACE"/>
    <w:p w14:paraId="652084EA" w14:textId="3E4ECC4C" w:rsidR="00F408AE" w:rsidRDefault="002E6DE7" w:rsidP="07D5DACE">
      <w:r>
        <w:t>Here is the</w:t>
      </w:r>
      <w:r w:rsidR="00ED3BFE">
        <w:t xml:space="preserve"> medical text</w:t>
      </w:r>
      <w:r>
        <w:t xml:space="preserve"> link to download: </w:t>
      </w:r>
      <w:hyperlink r:id="rId9" w:history="1">
        <w:r w:rsidR="00ED3BFE" w:rsidRPr="00E0636C">
          <w:rPr>
            <w:rStyle w:val="Hyperlink"/>
          </w:rPr>
          <w:t>https://www.kaggle.com/datasets/tboyle10/medicaltranscriptions</w:t>
        </w:r>
      </w:hyperlink>
    </w:p>
    <w:p w14:paraId="5AFE0C22" w14:textId="1B0BD8E1" w:rsidR="00ED3BFE" w:rsidRDefault="00ED3BFE" w:rsidP="07D5DACE">
      <w:r>
        <w:rPr>
          <w:noProof/>
        </w:rPr>
        <w:drawing>
          <wp:anchor distT="0" distB="0" distL="114300" distR="114300" simplePos="0" relativeHeight="251682816" behindDoc="0" locked="0" layoutInCell="1" allowOverlap="1" wp14:anchorId="62B12140" wp14:editId="48147C3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831080" cy="4636135"/>
            <wp:effectExtent l="0" t="0" r="7620" b="0"/>
            <wp:wrapTopAndBottom/>
            <wp:docPr id="151086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852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736FF" w14:textId="4BB617E5" w:rsidR="002E6DE7" w:rsidRDefault="002E6DE7" w:rsidP="07D5DACE"/>
    <w:p w14:paraId="6F83709A" w14:textId="054A821C" w:rsidR="00F408AE" w:rsidRDefault="00F408AE" w:rsidP="07D5DACE"/>
    <w:p w14:paraId="3706B06A" w14:textId="77777777" w:rsidR="00983A96" w:rsidRDefault="00983A96" w:rsidP="07D5DACE"/>
    <w:p w14:paraId="4ED87B1F" w14:textId="46F40A19" w:rsidR="07D5DACE" w:rsidRDefault="00983A96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lastRenderedPageBreak/>
        <w:t xml:space="preserve">Finding </w:t>
      </w:r>
      <w:r w:rsidRPr="00983A96">
        <w:rPr>
          <w:b/>
          <w:bCs/>
          <w:color w:val="4F81BC"/>
          <w:sz w:val="24"/>
          <w:szCs w:val="24"/>
        </w:rPr>
        <w:t xml:space="preserve">the Disease, Drugs and Drugs-Doses </w:t>
      </w:r>
      <w:r>
        <w:rPr>
          <w:b/>
          <w:bCs/>
          <w:color w:val="4F81BC"/>
          <w:sz w:val="24"/>
          <w:szCs w:val="24"/>
        </w:rPr>
        <w:t>N</w:t>
      </w:r>
      <w:r w:rsidRPr="00983A96">
        <w:rPr>
          <w:b/>
          <w:bCs/>
          <w:color w:val="4F81BC"/>
          <w:sz w:val="24"/>
          <w:szCs w:val="24"/>
        </w:rPr>
        <w:t xml:space="preserve">amed </w:t>
      </w:r>
      <w:r>
        <w:rPr>
          <w:b/>
          <w:bCs/>
          <w:color w:val="4F81BC"/>
          <w:sz w:val="24"/>
          <w:szCs w:val="24"/>
        </w:rPr>
        <w:t>E</w:t>
      </w:r>
      <w:r w:rsidRPr="00983A96">
        <w:rPr>
          <w:b/>
          <w:bCs/>
          <w:color w:val="4F81BC"/>
          <w:sz w:val="24"/>
          <w:szCs w:val="24"/>
        </w:rPr>
        <w:t>ntities</w:t>
      </w:r>
      <w:r w:rsidR="07D5DACE" w:rsidRPr="00BB1CD9">
        <w:rPr>
          <w:b/>
          <w:bCs/>
          <w:color w:val="4F81BC"/>
          <w:sz w:val="24"/>
          <w:szCs w:val="24"/>
        </w:rPr>
        <w:t xml:space="preserve">: </w:t>
      </w:r>
    </w:p>
    <w:p w14:paraId="4CDC674B" w14:textId="61E4877F" w:rsidR="002E6DE7" w:rsidRDefault="00983A96" w:rsidP="07D5DACE">
      <w:pPr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381551" wp14:editId="58C632B0">
            <wp:simplePos x="0" y="0"/>
            <wp:positionH relativeFrom="page">
              <wp:align>center</wp:align>
            </wp:positionH>
            <wp:positionV relativeFrom="paragraph">
              <wp:posOffset>358140</wp:posOffset>
            </wp:positionV>
            <wp:extent cx="6656705" cy="1341120"/>
            <wp:effectExtent l="0" t="0" r="0" b="0"/>
            <wp:wrapTopAndBottom/>
            <wp:docPr id="189983416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4161" name="Picture 1" descr="A screenshot of a ch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608BF" w14:textId="2617312F" w:rsidR="00983A96" w:rsidRPr="00983A96" w:rsidRDefault="00983A96" w:rsidP="07D5DACE">
      <w:r w:rsidRPr="00983A96">
        <w:t>This one for “</w:t>
      </w:r>
      <w:proofErr w:type="spellStart"/>
      <w:r w:rsidRPr="00983A96">
        <w:t>en_core_sci_sm</w:t>
      </w:r>
      <w:proofErr w:type="spellEnd"/>
      <w:r w:rsidRPr="00983A96">
        <w:t>” model:</w:t>
      </w:r>
    </w:p>
    <w:p w14:paraId="6A9FB327" w14:textId="65B5C001" w:rsidR="004A46D7" w:rsidRPr="00BB1CD9" w:rsidRDefault="004A46D7" w:rsidP="07D5DACE">
      <w:pPr>
        <w:rPr>
          <w:b/>
          <w:bCs/>
          <w:color w:val="4F81BC"/>
          <w:sz w:val="24"/>
          <w:szCs w:val="24"/>
        </w:rPr>
      </w:pPr>
    </w:p>
    <w:p w14:paraId="1093ECB6" w14:textId="4C9599C7" w:rsidR="001E5798" w:rsidRDefault="001E5798" w:rsidP="07D5DACE">
      <w:pPr>
        <w:rPr>
          <w:b/>
          <w:bCs/>
          <w:color w:val="4F81BC"/>
          <w:sz w:val="24"/>
          <w:szCs w:val="24"/>
        </w:rPr>
      </w:pPr>
    </w:p>
    <w:p w14:paraId="5EA280E2" w14:textId="04E7D81F" w:rsidR="00983A96" w:rsidRPr="00983A96" w:rsidRDefault="00983A96" w:rsidP="00983A96">
      <w:r w:rsidRPr="00983A96">
        <w:t>This one for “</w:t>
      </w:r>
      <w:proofErr w:type="spellStart"/>
      <w:r w:rsidRPr="00983A96">
        <w:t>en_core_sci_md</w:t>
      </w:r>
      <w:proofErr w:type="spellEnd"/>
      <w:r w:rsidRPr="00983A96">
        <w:t>” model:</w:t>
      </w:r>
    </w:p>
    <w:p w14:paraId="4F36D2C0" w14:textId="71540A2A" w:rsidR="00983A96" w:rsidRDefault="00983A96" w:rsidP="07D5DACE">
      <w:pPr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748FEE7" wp14:editId="409F1E9B">
            <wp:simplePos x="0" y="0"/>
            <wp:positionH relativeFrom="page">
              <wp:align>center</wp:align>
            </wp:positionH>
            <wp:positionV relativeFrom="paragraph">
              <wp:posOffset>160020</wp:posOffset>
            </wp:positionV>
            <wp:extent cx="6728460" cy="1417320"/>
            <wp:effectExtent l="0" t="0" r="0" b="0"/>
            <wp:wrapTopAndBottom/>
            <wp:docPr id="140120768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7689" name="Picture 1" descr="A screenshot of a cha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3DC70" w14:textId="61A73C02" w:rsidR="00983A96" w:rsidRDefault="00983A96" w:rsidP="07D5DACE">
      <w:pPr>
        <w:rPr>
          <w:b/>
          <w:bCs/>
          <w:color w:val="4F81BC"/>
          <w:sz w:val="24"/>
          <w:szCs w:val="24"/>
        </w:rPr>
      </w:pPr>
    </w:p>
    <w:p w14:paraId="7D0BDBEA" w14:textId="108A13EF" w:rsidR="00983A96" w:rsidRPr="00983A96" w:rsidRDefault="00983A96" w:rsidP="07D5DACE">
      <w:r>
        <w:rPr>
          <w:noProof/>
        </w:rPr>
        <w:drawing>
          <wp:anchor distT="0" distB="0" distL="114300" distR="114300" simplePos="0" relativeHeight="251685888" behindDoc="0" locked="0" layoutInCell="1" allowOverlap="1" wp14:anchorId="7A4595FF" wp14:editId="0D677079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7119620" cy="1394460"/>
            <wp:effectExtent l="0" t="0" r="5080" b="0"/>
            <wp:wrapTopAndBottom/>
            <wp:docPr id="121181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2542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</w:t>
      </w:r>
      <w:r w:rsidRPr="00983A96">
        <w:t>is one for “en_ner_bc5cdr_md” model:</w:t>
      </w:r>
    </w:p>
    <w:p w14:paraId="73CCA0C8" w14:textId="67913976" w:rsidR="00983A96" w:rsidRDefault="00983A96" w:rsidP="07D5DACE">
      <w:pPr>
        <w:rPr>
          <w:b/>
          <w:bCs/>
          <w:color w:val="4F81BC"/>
          <w:sz w:val="24"/>
          <w:szCs w:val="24"/>
        </w:rPr>
      </w:pPr>
    </w:p>
    <w:p w14:paraId="346CCF66" w14:textId="70C3B1CE" w:rsidR="00983A96" w:rsidRPr="0008456E" w:rsidRDefault="00983A96" w:rsidP="07D5DACE">
      <w:pPr>
        <w:rPr>
          <w:b/>
          <w:bCs/>
          <w:color w:val="4F81BC"/>
          <w:sz w:val="24"/>
          <w:szCs w:val="24"/>
        </w:rPr>
      </w:pPr>
    </w:p>
    <w:p w14:paraId="387E0AEA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5E5BB4C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3F183620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43395A27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C029ACD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26EA6276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318305F0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106E1792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1AB6EBF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09AB6805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2BDF0199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18649879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5F2D29F2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4141DB7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17AABC90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77D6A73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7164EF72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49EB66D5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0DE2FB14" w14:textId="77777777" w:rsidR="004439AB" w:rsidRDefault="004439AB" w:rsidP="07D5DACE">
      <w:pPr>
        <w:rPr>
          <w:b/>
          <w:bCs/>
          <w:color w:val="4F81BC"/>
          <w:sz w:val="24"/>
          <w:szCs w:val="24"/>
        </w:rPr>
      </w:pPr>
    </w:p>
    <w:p w14:paraId="61FDDDF7" w14:textId="3CD9A15A" w:rsidR="07D5DACE" w:rsidRDefault="00400293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lastRenderedPageBreak/>
        <w:t xml:space="preserve">Here </w:t>
      </w:r>
      <w:r>
        <w:rPr>
          <w:b/>
          <w:bCs/>
          <w:color w:val="4F81BC"/>
          <w:sz w:val="24"/>
          <w:szCs w:val="24"/>
          <w:lang w:val="tr-TR"/>
        </w:rPr>
        <w:t xml:space="preserve">is </w:t>
      </w:r>
      <w:proofErr w:type="spellStart"/>
      <w:r w:rsidR="00275AC8">
        <w:rPr>
          <w:b/>
          <w:bCs/>
          <w:color w:val="4F81BC"/>
          <w:sz w:val="24"/>
          <w:szCs w:val="24"/>
          <w:lang w:val="tr-TR"/>
        </w:rPr>
        <w:t>the</w:t>
      </w:r>
      <w:proofErr w:type="spellEnd"/>
      <w:r w:rsidR="00275AC8"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 w:rsidR="00275AC8">
        <w:rPr>
          <w:b/>
          <w:bCs/>
          <w:color w:val="4F81BC"/>
          <w:sz w:val="24"/>
          <w:szCs w:val="24"/>
          <w:lang w:val="tr-TR"/>
        </w:rPr>
        <w:t>Result</w:t>
      </w:r>
      <w:proofErr w:type="spellEnd"/>
      <w:r w:rsidR="07D5DACE" w:rsidRPr="0008456E">
        <w:rPr>
          <w:b/>
          <w:bCs/>
          <w:color w:val="4F81BC"/>
          <w:sz w:val="24"/>
          <w:szCs w:val="24"/>
        </w:rPr>
        <w:t xml:space="preserve">: </w:t>
      </w:r>
    </w:p>
    <w:p w14:paraId="449F8D31" w14:textId="7AC12247" w:rsidR="00C26112" w:rsidRDefault="004439AB" w:rsidP="07D5DACE">
      <w:pPr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CBD35BF" wp14:editId="46F03D0B">
            <wp:simplePos x="0" y="0"/>
            <wp:positionH relativeFrom="page">
              <wp:align>center</wp:align>
            </wp:positionH>
            <wp:positionV relativeFrom="paragraph">
              <wp:posOffset>182880</wp:posOffset>
            </wp:positionV>
            <wp:extent cx="6921059" cy="3878580"/>
            <wp:effectExtent l="0" t="0" r="0" b="7620"/>
            <wp:wrapTopAndBottom/>
            <wp:docPr id="1413507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737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059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A4CDE" w14:textId="689BE46F" w:rsidR="00C26112" w:rsidRPr="00C26112" w:rsidRDefault="00E53353" w:rsidP="07D5DACE">
      <w:r>
        <w:rPr>
          <w:noProof/>
        </w:rPr>
        <w:drawing>
          <wp:anchor distT="0" distB="0" distL="114300" distR="114300" simplePos="0" relativeHeight="251687936" behindDoc="0" locked="0" layoutInCell="1" allowOverlap="1" wp14:anchorId="6FAD5784" wp14:editId="3F976D89">
            <wp:simplePos x="0" y="0"/>
            <wp:positionH relativeFrom="page">
              <wp:align>center</wp:align>
            </wp:positionH>
            <wp:positionV relativeFrom="paragraph">
              <wp:posOffset>4167505</wp:posOffset>
            </wp:positionV>
            <wp:extent cx="5059680" cy="4883785"/>
            <wp:effectExtent l="0" t="0" r="7620" b="0"/>
            <wp:wrapTopAndBottom/>
            <wp:docPr id="836650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0551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2CCFE" w14:textId="1EB6DF29" w:rsidR="009D26B1" w:rsidRPr="0008456E" w:rsidRDefault="009D26B1" w:rsidP="07D5DACE">
      <w:pPr>
        <w:rPr>
          <w:b/>
          <w:bCs/>
          <w:color w:val="4F81BC"/>
          <w:sz w:val="24"/>
          <w:szCs w:val="24"/>
        </w:rPr>
      </w:pPr>
    </w:p>
    <w:p w14:paraId="7569A300" w14:textId="48E46BE2" w:rsidR="003C3B08" w:rsidRPr="003C3B08" w:rsidRDefault="003C3B08" w:rsidP="003C3B08">
      <w:pPr>
        <w:sectPr w:rsidR="003C3B08" w:rsidRPr="003C3B08" w:rsidSect="00270C04">
          <w:pgSz w:w="11920" w:h="16840"/>
          <w:pgMar w:top="1320" w:right="1680" w:bottom="280" w:left="1300" w:header="720" w:footer="720" w:gutter="0"/>
          <w:cols w:space="720"/>
        </w:sectPr>
      </w:pPr>
    </w:p>
    <w:p w14:paraId="1656547A" w14:textId="4817A744" w:rsidR="002461F8" w:rsidRPr="002461F8" w:rsidRDefault="002461F8" w:rsidP="006F1626">
      <w:pPr>
        <w:spacing w:before="7" w:line="200" w:lineRule="exact"/>
        <w:rPr>
          <w:b/>
          <w:bCs/>
          <w:color w:val="4F81BC"/>
          <w:sz w:val="24"/>
          <w:szCs w:val="24"/>
        </w:rPr>
      </w:pPr>
      <w:r w:rsidRPr="002461F8">
        <w:rPr>
          <w:b/>
          <w:bCs/>
          <w:color w:val="4F81BC"/>
          <w:sz w:val="24"/>
          <w:szCs w:val="24"/>
        </w:rPr>
        <w:lastRenderedPageBreak/>
        <w:t>Then We Saved the Output as .csv File So We Can Use Later On:</w:t>
      </w:r>
    </w:p>
    <w:p w14:paraId="03464695" w14:textId="7FA1DCE4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59241D13" w14:textId="2895BFFF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BFC696" wp14:editId="13F37115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854700" cy="5059680"/>
            <wp:effectExtent l="0" t="0" r="0" b="7620"/>
            <wp:wrapTopAndBottom/>
            <wp:docPr id="82896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43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4A0DE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31CFD3E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1714F9F1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2052673B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35C3ABBB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76BACBA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6ABE44FC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08211E11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68366019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03830BEC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51A1157B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B7E7074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1EDAA565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5989EA99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7DA52F66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544D0E11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3DB6A19A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32DE6741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8CB8949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1EFEDEF7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01BA9020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1072D13C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AAEB649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67877D96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DDF8033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224D6D0C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038884A8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233F0B78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728B1AA7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23042381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626782BB" w14:textId="77777777" w:rsidR="002461F8" w:rsidRDefault="002461F8" w:rsidP="006F1626">
      <w:pPr>
        <w:spacing w:before="7" w:line="200" w:lineRule="exact"/>
        <w:rPr>
          <w:b/>
          <w:bCs/>
          <w:sz w:val="24"/>
          <w:szCs w:val="24"/>
        </w:rPr>
      </w:pPr>
    </w:p>
    <w:p w14:paraId="40FCAAA8" w14:textId="70D2CF4C" w:rsidR="006F1626" w:rsidRDefault="006F1626" w:rsidP="006F1626">
      <w:pPr>
        <w:spacing w:before="7" w:line="200" w:lineRule="exact"/>
        <w:rPr>
          <w:sz w:val="24"/>
          <w:szCs w:val="24"/>
        </w:rPr>
      </w:pPr>
      <w:r w:rsidRPr="07D5DACE">
        <w:rPr>
          <w:b/>
          <w:bCs/>
          <w:sz w:val="24"/>
          <w:szCs w:val="24"/>
        </w:rPr>
        <w:lastRenderedPageBreak/>
        <w:t>REFERENCES</w:t>
      </w:r>
    </w:p>
    <w:p w14:paraId="382BC31A" w14:textId="77777777" w:rsidR="006F1626" w:rsidRDefault="006F1626" w:rsidP="006F1626">
      <w:pPr>
        <w:spacing w:before="7" w:line="200" w:lineRule="exact"/>
        <w:rPr>
          <w:sz w:val="22"/>
          <w:szCs w:val="22"/>
        </w:rPr>
      </w:pPr>
    </w:p>
    <w:p w14:paraId="60F60BFA" w14:textId="41E92EB1" w:rsidR="001121F8" w:rsidRDefault="006F1626" w:rsidP="00DB2CA0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r w:rsidRPr="00537D17">
        <w:rPr>
          <w:rFonts w:ascii="Calibri" w:eastAsia="Calibri" w:hAnsi="Calibri" w:cs="Calibri"/>
          <w:sz w:val="22"/>
          <w:szCs w:val="22"/>
        </w:rPr>
        <w:t xml:space="preserve"> </w:t>
      </w:r>
      <w:hyperlink r:id="rId17" w:history="1">
        <w:r w:rsidR="00DB2CA0" w:rsidRPr="00E0636C">
          <w:rPr>
            <w:rStyle w:val="Hyperlink"/>
            <w:rFonts w:ascii="Calibri" w:eastAsia="Calibri" w:hAnsi="Calibri" w:cs="Calibri"/>
            <w:sz w:val="22"/>
            <w:szCs w:val="22"/>
          </w:rPr>
          <w:t>https://www.kaggle.com/datasets/tboyle10/medicaltranscriptions</w:t>
        </w:r>
      </w:hyperlink>
    </w:p>
    <w:p w14:paraId="64477800" w14:textId="043F3AFE" w:rsidR="00DB2CA0" w:rsidRDefault="00000000" w:rsidP="00DB2CA0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hyperlink r:id="rId18" w:history="1">
        <w:r w:rsidR="00DB2CA0" w:rsidRPr="00E0636C">
          <w:rPr>
            <w:rStyle w:val="Hyperlink"/>
            <w:rFonts w:ascii="Calibri" w:eastAsia="Calibri" w:hAnsi="Calibri" w:cs="Calibri"/>
            <w:sz w:val="22"/>
            <w:szCs w:val="22"/>
          </w:rPr>
          <w:t>https://www.analyticsvidhya.com/blog/2023/02/extracting-medical-information-from-clinical-text-with-nlp/</w:t>
        </w:r>
      </w:hyperlink>
    </w:p>
    <w:p w14:paraId="19187EC1" w14:textId="77777777" w:rsidR="00DB2CA0" w:rsidRPr="00537D17" w:rsidRDefault="00DB2CA0" w:rsidP="00DB2CA0">
      <w:pPr>
        <w:pStyle w:val="ListParagraph"/>
        <w:spacing w:before="7" w:line="200" w:lineRule="exact"/>
        <w:rPr>
          <w:rFonts w:ascii="Calibri" w:eastAsia="Calibri" w:hAnsi="Calibri" w:cs="Calibri"/>
          <w:sz w:val="22"/>
          <w:szCs w:val="22"/>
        </w:rPr>
      </w:pPr>
    </w:p>
    <w:p w14:paraId="29CF4059" w14:textId="758A60FA" w:rsidR="00537D17" w:rsidRDefault="00537D17" w:rsidP="00537D17">
      <w:pPr>
        <w:spacing w:before="7" w:line="200" w:lineRule="exact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3BDEB936" w14:textId="199A6D9D" w:rsidR="07D5DACE" w:rsidRDefault="07D5DACE" w:rsidP="00FF2816">
      <w:pPr>
        <w:rPr>
          <w:sz w:val="2"/>
          <w:szCs w:val="2"/>
        </w:rPr>
      </w:pPr>
    </w:p>
    <w:p w14:paraId="2D6B079E" w14:textId="77777777" w:rsidR="00376B92" w:rsidRPr="00376B92" w:rsidRDefault="00376B92" w:rsidP="00376B92">
      <w:pPr>
        <w:rPr>
          <w:sz w:val="2"/>
          <w:szCs w:val="2"/>
        </w:rPr>
      </w:pPr>
    </w:p>
    <w:p w14:paraId="45A1CD7C" w14:textId="77777777" w:rsidR="00376B92" w:rsidRPr="00376B92" w:rsidRDefault="00376B92" w:rsidP="00376B92">
      <w:pPr>
        <w:rPr>
          <w:sz w:val="2"/>
          <w:szCs w:val="2"/>
        </w:rPr>
      </w:pPr>
    </w:p>
    <w:p w14:paraId="32CC8716" w14:textId="77777777" w:rsidR="00376B92" w:rsidRPr="00376B92" w:rsidRDefault="00376B92" w:rsidP="00376B92">
      <w:pPr>
        <w:rPr>
          <w:sz w:val="2"/>
          <w:szCs w:val="2"/>
        </w:rPr>
      </w:pPr>
    </w:p>
    <w:p w14:paraId="7061B1B4" w14:textId="77777777" w:rsidR="00376B92" w:rsidRPr="00376B92" w:rsidRDefault="00376B92" w:rsidP="00376B92">
      <w:pPr>
        <w:rPr>
          <w:sz w:val="2"/>
          <w:szCs w:val="2"/>
        </w:rPr>
      </w:pPr>
    </w:p>
    <w:p w14:paraId="52311047" w14:textId="77777777" w:rsidR="00376B92" w:rsidRPr="00376B92" w:rsidRDefault="00376B92" w:rsidP="00376B92">
      <w:pPr>
        <w:rPr>
          <w:sz w:val="2"/>
          <w:szCs w:val="2"/>
        </w:rPr>
      </w:pPr>
    </w:p>
    <w:p w14:paraId="200717BC" w14:textId="77777777" w:rsidR="00376B92" w:rsidRPr="00376B92" w:rsidRDefault="00376B92" w:rsidP="00376B92">
      <w:pPr>
        <w:rPr>
          <w:sz w:val="2"/>
          <w:szCs w:val="2"/>
        </w:rPr>
      </w:pPr>
    </w:p>
    <w:p w14:paraId="157E4609" w14:textId="60FA7EC2" w:rsidR="00376B92" w:rsidRPr="00376B92" w:rsidRDefault="00DA1813" w:rsidP="00376B92">
      <w:pPr>
        <w:rPr>
          <w:sz w:val="2"/>
          <w:szCs w:val="2"/>
        </w:rPr>
      </w:pPr>
      <w:proofErr w:type="spellStart"/>
      <w:r>
        <w:rPr>
          <w:sz w:val="2"/>
          <w:szCs w:val="2"/>
        </w:rPr>
        <w:t>ssss</w:t>
      </w:r>
      <w:proofErr w:type="spellEnd"/>
    </w:p>
    <w:sectPr w:rsidR="00376B92" w:rsidRPr="00376B92">
      <w:pgSz w:w="11920" w:h="16840"/>
      <w:pgMar w:top="1400" w:right="14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740B" w14:textId="77777777" w:rsidR="00270C04" w:rsidRDefault="00270C04" w:rsidP="00690A7F">
      <w:r>
        <w:separator/>
      </w:r>
    </w:p>
  </w:endnote>
  <w:endnote w:type="continuationSeparator" w:id="0">
    <w:p w14:paraId="3FA259B2" w14:textId="77777777" w:rsidR="00270C04" w:rsidRDefault="00270C04" w:rsidP="0069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D44D" w14:textId="77777777" w:rsidR="00270C04" w:rsidRDefault="00270C04" w:rsidP="00690A7F">
      <w:r>
        <w:separator/>
      </w:r>
    </w:p>
  </w:footnote>
  <w:footnote w:type="continuationSeparator" w:id="0">
    <w:p w14:paraId="1B945BC4" w14:textId="77777777" w:rsidR="00270C04" w:rsidRDefault="00270C04" w:rsidP="0069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DA4"/>
    <w:multiLevelType w:val="hybridMultilevel"/>
    <w:tmpl w:val="1872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6383"/>
    <w:multiLevelType w:val="multilevel"/>
    <w:tmpl w:val="B8CA90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446885"/>
    <w:multiLevelType w:val="hybridMultilevel"/>
    <w:tmpl w:val="95D6CBDC"/>
    <w:lvl w:ilvl="0" w:tplc="3634DF9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0E72"/>
    <w:multiLevelType w:val="hybridMultilevel"/>
    <w:tmpl w:val="D9286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3923">
    <w:abstractNumId w:val="1"/>
  </w:num>
  <w:num w:numId="2" w16cid:durableId="850485113">
    <w:abstractNumId w:val="3"/>
  </w:num>
  <w:num w:numId="3" w16cid:durableId="1936786388">
    <w:abstractNumId w:val="2"/>
  </w:num>
  <w:num w:numId="4" w16cid:durableId="129887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93852"/>
    <w:rsid w:val="00035B6D"/>
    <w:rsid w:val="0004349A"/>
    <w:rsid w:val="00057635"/>
    <w:rsid w:val="00067800"/>
    <w:rsid w:val="0008456E"/>
    <w:rsid w:val="000B1991"/>
    <w:rsid w:val="001121F8"/>
    <w:rsid w:val="00113415"/>
    <w:rsid w:val="00120269"/>
    <w:rsid w:val="00122450"/>
    <w:rsid w:val="001B01D2"/>
    <w:rsid w:val="001E1508"/>
    <w:rsid w:val="001E5798"/>
    <w:rsid w:val="00206FDE"/>
    <w:rsid w:val="002461F8"/>
    <w:rsid w:val="00270C04"/>
    <w:rsid w:val="00275AC8"/>
    <w:rsid w:val="0029218A"/>
    <w:rsid w:val="00296422"/>
    <w:rsid w:val="002978FB"/>
    <w:rsid w:val="002B1849"/>
    <w:rsid w:val="002B3983"/>
    <w:rsid w:val="002E6DE7"/>
    <w:rsid w:val="002E7F51"/>
    <w:rsid w:val="00327EC4"/>
    <w:rsid w:val="003404AA"/>
    <w:rsid w:val="003510D8"/>
    <w:rsid w:val="00374771"/>
    <w:rsid w:val="00376B92"/>
    <w:rsid w:val="003C2C08"/>
    <w:rsid w:val="003C3B08"/>
    <w:rsid w:val="003F5DDB"/>
    <w:rsid w:val="00400293"/>
    <w:rsid w:val="00432097"/>
    <w:rsid w:val="004439AB"/>
    <w:rsid w:val="00453C43"/>
    <w:rsid w:val="004778E9"/>
    <w:rsid w:val="00495423"/>
    <w:rsid w:val="004A38FD"/>
    <w:rsid w:val="004A46D7"/>
    <w:rsid w:val="004B477A"/>
    <w:rsid w:val="004C017D"/>
    <w:rsid w:val="0051724E"/>
    <w:rsid w:val="00523872"/>
    <w:rsid w:val="00537D17"/>
    <w:rsid w:val="005C6643"/>
    <w:rsid w:val="00604B53"/>
    <w:rsid w:val="006161DA"/>
    <w:rsid w:val="00630EEC"/>
    <w:rsid w:val="0064495F"/>
    <w:rsid w:val="006829AF"/>
    <w:rsid w:val="00690A7F"/>
    <w:rsid w:val="006D2131"/>
    <w:rsid w:val="006E311A"/>
    <w:rsid w:val="006F1459"/>
    <w:rsid w:val="006F1626"/>
    <w:rsid w:val="00740DE1"/>
    <w:rsid w:val="00776A68"/>
    <w:rsid w:val="007934A5"/>
    <w:rsid w:val="007E5C89"/>
    <w:rsid w:val="00812B1D"/>
    <w:rsid w:val="008701CC"/>
    <w:rsid w:val="00882FF6"/>
    <w:rsid w:val="008911DB"/>
    <w:rsid w:val="00894C1F"/>
    <w:rsid w:val="008C5BBD"/>
    <w:rsid w:val="008E20A0"/>
    <w:rsid w:val="00902910"/>
    <w:rsid w:val="00923365"/>
    <w:rsid w:val="00951208"/>
    <w:rsid w:val="0096480C"/>
    <w:rsid w:val="00983A96"/>
    <w:rsid w:val="00990516"/>
    <w:rsid w:val="009A6546"/>
    <w:rsid w:val="009B61BD"/>
    <w:rsid w:val="009B651A"/>
    <w:rsid w:val="009D26B1"/>
    <w:rsid w:val="00A01D9A"/>
    <w:rsid w:val="00A834F4"/>
    <w:rsid w:val="00A8483A"/>
    <w:rsid w:val="00AB1335"/>
    <w:rsid w:val="00AE1ECD"/>
    <w:rsid w:val="00B148CC"/>
    <w:rsid w:val="00B427F6"/>
    <w:rsid w:val="00BB1CD9"/>
    <w:rsid w:val="00BC2663"/>
    <w:rsid w:val="00BD11A0"/>
    <w:rsid w:val="00BD44E8"/>
    <w:rsid w:val="00BE5E02"/>
    <w:rsid w:val="00C26112"/>
    <w:rsid w:val="00C33B33"/>
    <w:rsid w:val="00D2363F"/>
    <w:rsid w:val="00D3662B"/>
    <w:rsid w:val="00D60268"/>
    <w:rsid w:val="00DA1813"/>
    <w:rsid w:val="00DB2CA0"/>
    <w:rsid w:val="00DF1A9C"/>
    <w:rsid w:val="00DF1E2A"/>
    <w:rsid w:val="00E2607C"/>
    <w:rsid w:val="00E53353"/>
    <w:rsid w:val="00E852FF"/>
    <w:rsid w:val="00EA3B1D"/>
    <w:rsid w:val="00EB15C0"/>
    <w:rsid w:val="00ED3BFE"/>
    <w:rsid w:val="00F211D3"/>
    <w:rsid w:val="00F34B2B"/>
    <w:rsid w:val="00F408AE"/>
    <w:rsid w:val="00FA051B"/>
    <w:rsid w:val="00FB7202"/>
    <w:rsid w:val="00FC723D"/>
    <w:rsid w:val="00FF010D"/>
    <w:rsid w:val="00FF2816"/>
    <w:rsid w:val="07D5DACE"/>
    <w:rsid w:val="15C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21CF"/>
  <w15:docId w15:val="{92EADA56-287A-42F7-A1FB-3E0C501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9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3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90A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A7F"/>
  </w:style>
  <w:style w:type="paragraph" w:styleId="Footer">
    <w:name w:val="footer"/>
    <w:basedOn w:val="Normal"/>
    <w:link w:val="FooterChar"/>
    <w:uiPriority w:val="99"/>
    <w:unhideWhenUsed/>
    <w:rsid w:val="00690A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A7F"/>
  </w:style>
  <w:style w:type="table" w:styleId="TableGrid">
    <w:name w:val="Table Grid"/>
    <w:basedOn w:val="TableNormal"/>
    <w:uiPriority w:val="59"/>
    <w:rsid w:val="006E3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01C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analyticsvidhya.com/blog/2023/02/extracting-medical-information-from-clinical-text-with-nl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kaggle.com/datasets/tboyle10/medicaltranscrip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boyle10/medicaltranscription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Alper ASAV</cp:lastModifiedBy>
  <cp:revision>111</cp:revision>
  <dcterms:created xsi:type="dcterms:W3CDTF">2024-01-08T10:56:00Z</dcterms:created>
  <dcterms:modified xsi:type="dcterms:W3CDTF">2024-01-24T11:09:00Z</dcterms:modified>
</cp:coreProperties>
</file>