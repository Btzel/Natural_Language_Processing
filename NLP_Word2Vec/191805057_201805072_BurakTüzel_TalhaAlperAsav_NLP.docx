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E2BC" w14:textId="77777777" w:rsidR="00F408AE" w:rsidRDefault="00000000" w:rsidP="07D5DACE">
      <w:pPr>
        <w:spacing w:before="53"/>
        <w:ind w:left="2458" w:right="2461"/>
        <w:jc w:val="center"/>
        <w:rPr>
          <w:rFonts w:ascii="Calibri" w:eastAsia="Calibri" w:hAnsi="Calibri" w:cs="Calibri"/>
          <w:sz w:val="22"/>
          <w:szCs w:val="22"/>
        </w:rPr>
      </w:pPr>
      <w:r w:rsidRPr="15C93852">
        <w:rPr>
          <w:rFonts w:ascii="Calibri" w:eastAsia="Calibri" w:hAnsi="Calibri" w:cs="Calibri"/>
          <w:b/>
          <w:bCs/>
          <w:sz w:val="22"/>
          <w:szCs w:val="22"/>
        </w:rPr>
        <w:t>AYDIN ADNAN MENDERES UNIVERSITY</w:t>
      </w:r>
    </w:p>
    <w:p w14:paraId="672A6659" w14:textId="77777777" w:rsidR="00F408AE" w:rsidRDefault="00F408AE">
      <w:pPr>
        <w:spacing w:before="18" w:line="220" w:lineRule="exact"/>
        <w:rPr>
          <w:sz w:val="22"/>
          <w:szCs w:val="22"/>
        </w:rPr>
      </w:pPr>
    </w:p>
    <w:p w14:paraId="7B889526" w14:textId="77777777" w:rsidR="00F408AE" w:rsidRDefault="00000000" w:rsidP="15C93852">
      <w:pPr>
        <w:ind w:left="3166" w:right="3168"/>
        <w:jc w:val="center"/>
        <w:rPr>
          <w:rFonts w:ascii="Calibri" w:eastAsia="Calibri" w:hAnsi="Calibri" w:cs="Calibri"/>
          <w:sz w:val="22"/>
          <w:szCs w:val="22"/>
        </w:rPr>
      </w:pPr>
      <w:r w:rsidRPr="15C93852">
        <w:rPr>
          <w:rFonts w:ascii="Calibri" w:eastAsia="Calibri" w:hAnsi="Calibri" w:cs="Calibri"/>
          <w:b/>
          <w:bCs/>
          <w:sz w:val="22"/>
          <w:szCs w:val="22"/>
        </w:rPr>
        <w:t>ENGINEERING FACULTY</w:t>
      </w:r>
    </w:p>
    <w:p w14:paraId="2F80E05F" w14:textId="77777777" w:rsidR="00F408AE" w:rsidRDefault="00000000" w:rsidP="15C93852">
      <w:pPr>
        <w:spacing w:before="43"/>
        <w:ind w:left="1973" w:right="1976"/>
        <w:jc w:val="center"/>
        <w:rPr>
          <w:rFonts w:ascii="Calibri" w:eastAsia="Calibri" w:hAnsi="Calibri" w:cs="Calibri"/>
          <w:sz w:val="22"/>
          <w:szCs w:val="22"/>
        </w:rPr>
      </w:pPr>
      <w:r w:rsidRPr="15C93852">
        <w:rPr>
          <w:rFonts w:ascii="Calibri" w:eastAsia="Calibri" w:hAnsi="Calibri" w:cs="Calibri"/>
          <w:b/>
          <w:bCs/>
          <w:sz w:val="22"/>
          <w:szCs w:val="22"/>
        </w:rPr>
        <w:t>COMPUTER SCIENCE ENGINEERING DEPARTMENT</w:t>
      </w:r>
    </w:p>
    <w:p w14:paraId="0A37501D" w14:textId="77777777" w:rsidR="00F408AE" w:rsidRDefault="00F408AE" w:rsidP="15C93852">
      <w:pPr>
        <w:spacing w:before="7" w:line="140" w:lineRule="exact"/>
        <w:rPr>
          <w:sz w:val="14"/>
          <w:szCs w:val="14"/>
        </w:rPr>
      </w:pPr>
    </w:p>
    <w:p w14:paraId="5DAB6C7B" w14:textId="77777777" w:rsidR="00F408AE" w:rsidRDefault="00F408AE" w:rsidP="07D5DACE">
      <w:pPr>
        <w:spacing w:line="200" w:lineRule="exact"/>
      </w:pPr>
    </w:p>
    <w:p w14:paraId="02EB378F" w14:textId="77777777" w:rsidR="00F408AE" w:rsidRDefault="00F408AE" w:rsidP="07D5DACE">
      <w:pPr>
        <w:spacing w:line="200" w:lineRule="exact"/>
      </w:pPr>
    </w:p>
    <w:p w14:paraId="6A05A809" w14:textId="77777777" w:rsidR="00F408AE" w:rsidRDefault="00F408AE" w:rsidP="07D5DACE">
      <w:pPr>
        <w:spacing w:line="200" w:lineRule="exact"/>
      </w:pPr>
    </w:p>
    <w:p w14:paraId="5A39BBE3" w14:textId="77777777" w:rsidR="00F408AE" w:rsidRDefault="00740DE1" w:rsidP="07D5DACE">
      <w:pPr>
        <w:ind w:left="3136"/>
      </w:pPr>
      <w:r>
        <w:pict w14:anchorId="0D25F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113.4pt">
            <v:imagedata r:id="rId7" o:title=""/>
          </v:shape>
        </w:pict>
      </w:r>
    </w:p>
    <w:p w14:paraId="41C8F396" w14:textId="77777777" w:rsidR="00F408AE" w:rsidRDefault="00F408AE" w:rsidP="07D5DACE">
      <w:pPr>
        <w:spacing w:line="200" w:lineRule="exact"/>
      </w:pPr>
    </w:p>
    <w:p w14:paraId="72A3D3EC" w14:textId="77777777" w:rsidR="00F408AE" w:rsidRDefault="00F408AE">
      <w:pPr>
        <w:spacing w:line="200" w:lineRule="exact"/>
      </w:pPr>
    </w:p>
    <w:p w14:paraId="0D0B940D" w14:textId="77777777" w:rsidR="00F408AE" w:rsidRDefault="00F408AE">
      <w:pPr>
        <w:spacing w:line="200" w:lineRule="exact"/>
      </w:pPr>
    </w:p>
    <w:p w14:paraId="0E27B00A" w14:textId="77777777" w:rsidR="00F408AE" w:rsidRDefault="00F408AE" w:rsidP="07D5DACE">
      <w:pPr>
        <w:spacing w:before="10" w:line="280" w:lineRule="exact"/>
        <w:rPr>
          <w:sz w:val="28"/>
          <w:szCs w:val="28"/>
        </w:rPr>
      </w:pPr>
    </w:p>
    <w:p w14:paraId="2B9F469A" w14:textId="4C33C509" w:rsidR="07D5DACE" w:rsidRDefault="00740DE1" w:rsidP="07D5DAC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Finding Mean Values from 6 Word2Vec Models</w:t>
      </w:r>
    </w:p>
    <w:p w14:paraId="60061E4C" w14:textId="77777777" w:rsidR="00F408AE" w:rsidRDefault="00F408AE" w:rsidP="07D5DACE">
      <w:pPr>
        <w:spacing w:before="5" w:line="140" w:lineRule="exact"/>
        <w:rPr>
          <w:sz w:val="14"/>
          <w:szCs w:val="14"/>
        </w:rPr>
      </w:pPr>
    </w:p>
    <w:p w14:paraId="44EAFD9C" w14:textId="77777777" w:rsidR="00F408AE" w:rsidRDefault="00F408AE" w:rsidP="07D5DACE">
      <w:pPr>
        <w:spacing w:line="200" w:lineRule="exact"/>
      </w:pPr>
    </w:p>
    <w:p w14:paraId="4B94D5A5" w14:textId="77777777" w:rsidR="00F408AE" w:rsidRDefault="00F408AE" w:rsidP="07D5DACE">
      <w:pPr>
        <w:spacing w:line="200" w:lineRule="exact"/>
      </w:pPr>
    </w:p>
    <w:p w14:paraId="068FA485" w14:textId="4DF94FBF" w:rsidR="00F408AE" w:rsidRDefault="00740DE1" w:rsidP="00740DE1">
      <w:pPr>
        <w:ind w:left="1312" w:right="1319"/>
        <w:jc w:val="center"/>
        <w:rPr>
          <w:rFonts w:ascii="Calibri" w:eastAsia="Calibri" w:hAnsi="Calibri" w:cs="Calibri"/>
          <w:sz w:val="32"/>
          <w:szCs w:val="32"/>
        </w:rPr>
      </w:pPr>
      <w:r w:rsidRPr="00740DE1">
        <w:rPr>
          <w:rFonts w:ascii="Calibri" w:eastAsia="Calibri" w:hAnsi="Calibri" w:cs="Calibri"/>
          <w:b/>
          <w:bCs/>
          <w:sz w:val="32"/>
          <w:szCs w:val="32"/>
        </w:rPr>
        <w:t>CSE431</w:t>
      </w:r>
      <w:r w:rsidR="07D5DACE" w:rsidRPr="07D5DACE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–</w:t>
      </w:r>
      <w:r w:rsidR="07D5DACE" w:rsidRPr="07D5DACE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Natural Language Processing with Machine Learning</w:t>
      </w:r>
      <w:r w:rsidR="00000000" w:rsidRPr="07D5DACE">
        <w:rPr>
          <w:rFonts w:ascii="Calibri" w:eastAsia="Calibri" w:hAnsi="Calibri" w:cs="Calibri"/>
          <w:b/>
          <w:bCs/>
          <w:w w:val="99"/>
          <w:sz w:val="32"/>
          <w:szCs w:val="32"/>
        </w:rPr>
        <w:t xml:space="preserve"> 2023/2024</w:t>
      </w:r>
    </w:p>
    <w:p w14:paraId="3DEEC669" w14:textId="77777777" w:rsidR="00F408AE" w:rsidRDefault="00F408AE" w:rsidP="07D5DACE">
      <w:pPr>
        <w:spacing w:before="6" w:line="160" w:lineRule="exact"/>
        <w:rPr>
          <w:sz w:val="16"/>
          <w:szCs w:val="16"/>
        </w:rPr>
      </w:pPr>
    </w:p>
    <w:p w14:paraId="3656B9AB" w14:textId="77777777" w:rsidR="00F408AE" w:rsidRDefault="00F408AE" w:rsidP="07D5DACE">
      <w:pPr>
        <w:spacing w:line="200" w:lineRule="exact"/>
      </w:pPr>
    </w:p>
    <w:p w14:paraId="45FB0818" w14:textId="77777777" w:rsidR="00F408AE" w:rsidRDefault="00F408AE" w:rsidP="07D5DACE">
      <w:pPr>
        <w:spacing w:line="200" w:lineRule="exact"/>
      </w:pPr>
    </w:p>
    <w:p w14:paraId="3BEAC80E" w14:textId="7D3C8F05" w:rsidR="07D5DACE" w:rsidRDefault="00740DE1" w:rsidP="07D5DACE">
      <w:pPr>
        <w:spacing w:line="259" w:lineRule="auto"/>
        <w:jc w:val="center"/>
      </w:pPr>
      <w:r>
        <w:rPr>
          <w:rFonts w:ascii="Calibri" w:eastAsia="Calibri" w:hAnsi="Calibri" w:cs="Calibri"/>
          <w:b/>
          <w:bCs/>
          <w:sz w:val="22"/>
          <w:szCs w:val="22"/>
        </w:rPr>
        <w:t>Burak TÜZEL</w:t>
      </w:r>
    </w:p>
    <w:p w14:paraId="59EAEA7C" w14:textId="78BC6404" w:rsidR="07D5DACE" w:rsidRDefault="07D5DACE" w:rsidP="07D5DACE">
      <w:pPr>
        <w:spacing w:line="259" w:lineRule="auto"/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 w:rsidRPr="07D5DACE">
        <w:rPr>
          <w:rFonts w:ascii="Calibri" w:eastAsia="Calibri" w:hAnsi="Calibri" w:cs="Calibri"/>
          <w:b/>
          <w:bCs/>
          <w:sz w:val="22"/>
          <w:szCs w:val="22"/>
        </w:rPr>
        <w:t>Talha Alper ASAV</w:t>
      </w:r>
    </w:p>
    <w:p w14:paraId="0B3BE70A" w14:textId="045B3066" w:rsidR="07D5DACE" w:rsidRDefault="07D5DACE" w:rsidP="00740DE1">
      <w:pPr>
        <w:spacing w:line="259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049F31CB" w14:textId="77777777" w:rsidR="00F408AE" w:rsidRDefault="00F408AE" w:rsidP="07D5DACE">
      <w:pPr>
        <w:spacing w:line="200" w:lineRule="exact"/>
      </w:pPr>
    </w:p>
    <w:p w14:paraId="53128261" w14:textId="77777777" w:rsidR="00F408AE" w:rsidRDefault="00F408AE" w:rsidP="07D5DACE">
      <w:pPr>
        <w:spacing w:line="200" w:lineRule="exact"/>
      </w:pPr>
    </w:p>
    <w:p w14:paraId="62486C05" w14:textId="77777777" w:rsidR="00F408AE" w:rsidRDefault="00F408AE" w:rsidP="07D5DACE">
      <w:pPr>
        <w:spacing w:line="200" w:lineRule="exact"/>
      </w:pPr>
    </w:p>
    <w:p w14:paraId="4101652C" w14:textId="77777777" w:rsidR="00F408AE" w:rsidRDefault="00F408AE" w:rsidP="07D5DACE">
      <w:pPr>
        <w:spacing w:line="200" w:lineRule="exact"/>
      </w:pPr>
    </w:p>
    <w:p w14:paraId="4B99056E" w14:textId="77777777" w:rsidR="00F408AE" w:rsidRDefault="00F408AE" w:rsidP="07D5DACE">
      <w:pPr>
        <w:spacing w:line="200" w:lineRule="exact"/>
      </w:pPr>
    </w:p>
    <w:p w14:paraId="1299C43A" w14:textId="77777777" w:rsidR="00F408AE" w:rsidRDefault="00F408AE" w:rsidP="07D5DACE">
      <w:pPr>
        <w:spacing w:line="200" w:lineRule="exact"/>
      </w:pPr>
    </w:p>
    <w:p w14:paraId="4DDBEF00" w14:textId="77777777" w:rsidR="00F408AE" w:rsidRDefault="00F408AE" w:rsidP="07D5DACE">
      <w:pPr>
        <w:spacing w:line="200" w:lineRule="exact"/>
      </w:pPr>
    </w:p>
    <w:p w14:paraId="3461D779" w14:textId="77777777" w:rsidR="00F408AE" w:rsidRDefault="00F408AE" w:rsidP="07D5DACE">
      <w:pPr>
        <w:spacing w:line="200" w:lineRule="exact"/>
      </w:pPr>
    </w:p>
    <w:p w14:paraId="3CF2D8B6" w14:textId="77777777" w:rsidR="00F408AE" w:rsidRDefault="00F408AE" w:rsidP="07D5DACE">
      <w:pPr>
        <w:spacing w:line="200" w:lineRule="exact"/>
      </w:pPr>
    </w:p>
    <w:p w14:paraId="0FB78278" w14:textId="77777777" w:rsidR="00F408AE" w:rsidRDefault="00F408AE" w:rsidP="07D5DACE">
      <w:pPr>
        <w:spacing w:line="200" w:lineRule="exact"/>
      </w:pPr>
    </w:p>
    <w:p w14:paraId="1FC39945" w14:textId="77777777" w:rsidR="00F408AE" w:rsidRDefault="00F408AE" w:rsidP="07D5DACE">
      <w:pPr>
        <w:spacing w:line="200" w:lineRule="exact"/>
      </w:pPr>
    </w:p>
    <w:p w14:paraId="0562CB0E" w14:textId="77777777" w:rsidR="00F408AE" w:rsidRDefault="00F408AE" w:rsidP="07D5DACE">
      <w:pPr>
        <w:spacing w:line="200" w:lineRule="exact"/>
      </w:pPr>
    </w:p>
    <w:p w14:paraId="34CE0A41" w14:textId="77777777" w:rsidR="00F408AE" w:rsidRDefault="00F408AE" w:rsidP="07D5DACE">
      <w:pPr>
        <w:spacing w:line="200" w:lineRule="exact"/>
      </w:pPr>
    </w:p>
    <w:p w14:paraId="62EBF3C5" w14:textId="77777777" w:rsidR="00F408AE" w:rsidRDefault="00F408AE" w:rsidP="07D5DACE">
      <w:pPr>
        <w:spacing w:line="200" w:lineRule="exact"/>
      </w:pPr>
    </w:p>
    <w:p w14:paraId="6D98A12B" w14:textId="77777777" w:rsidR="00F408AE" w:rsidRDefault="00F408AE" w:rsidP="07D5DACE">
      <w:pPr>
        <w:spacing w:before="17" w:line="280" w:lineRule="exact"/>
        <w:rPr>
          <w:sz w:val="28"/>
          <w:szCs w:val="28"/>
        </w:rPr>
      </w:pPr>
    </w:p>
    <w:p w14:paraId="3FF314A3" w14:textId="77777777" w:rsidR="00F408AE" w:rsidRDefault="00000000" w:rsidP="07D5DACE">
      <w:pPr>
        <w:ind w:left="3826" w:right="3825"/>
        <w:jc w:val="center"/>
        <w:rPr>
          <w:rFonts w:ascii="Calibri" w:eastAsia="Calibri" w:hAnsi="Calibri" w:cs="Calibri"/>
          <w:sz w:val="22"/>
          <w:szCs w:val="22"/>
        </w:rPr>
      </w:pPr>
      <w:r w:rsidRPr="07D5DACE">
        <w:rPr>
          <w:rFonts w:ascii="Calibri" w:eastAsia="Calibri" w:hAnsi="Calibri" w:cs="Calibri"/>
          <w:b/>
          <w:bCs/>
          <w:sz w:val="22"/>
          <w:szCs w:val="22"/>
        </w:rPr>
        <w:t>Lecturer:</w:t>
      </w:r>
    </w:p>
    <w:p w14:paraId="2946DB82" w14:textId="77777777" w:rsidR="00F408AE" w:rsidRDefault="00F408AE" w:rsidP="07D5DACE">
      <w:pPr>
        <w:spacing w:line="240" w:lineRule="exact"/>
        <w:rPr>
          <w:sz w:val="24"/>
          <w:szCs w:val="24"/>
        </w:rPr>
      </w:pPr>
    </w:p>
    <w:p w14:paraId="11FD3DD4" w14:textId="60FD0C0A" w:rsidR="00F408AE" w:rsidRDefault="00000000" w:rsidP="07D5DACE">
      <w:pPr>
        <w:ind w:left="2931" w:right="2934"/>
        <w:jc w:val="center"/>
        <w:rPr>
          <w:rFonts w:ascii="Calibri" w:eastAsia="Calibri" w:hAnsi="Calibri" w:cs="Calibri"/>
          <w:sz w:val="22"/>
          <w:szCs w:val="22"/>
        </w:rPr>
        <w:sectPr w:rsidR="00F408AE" w:rsidSect="007934A5">
          <w:type w:val="continuous"/>
          <w:pgSz w:w="11920" w:h="16840"/>
          <w:pgMar w:top="1340" w:right="1680" w:bottom="280" w:left="1680" w:header="720" w:footer="720" w:gutter="0"/>
          <w:cols w:space="720"/>
        </w:sectPr>
      </w:pPr>
      <w:r w:rsidRPr="07D5DACE">
        <w:rPr>
          <w:rFonts w:ascii="Calibri" w:eastAsia="Calibri" w:hAnsi="Calibri" w:cs="Calibri"/>
          <w:b/>
          <w:bCs/>
          <w:sz w:val="22"/>
          <w:szCs w:val="22"/>
        </w:rPr>
        <w:t>Asst. Prof. Dr.</w:t>
      </w:r>
      <w:r w:rsidR="00327EC4">
        <w:rPr>
          <w:rFonts w:ascii="Calibri" w:eastAsia="Calibri" w:hAnsi="Calibri" w:cs="Calibri"/>
          <w:b/>
          <w:bCs/>
          <w:sz w:val="22"/>
          <w:szCs w:val="22"/>
        </w:rPr>
        <w:t xml:space="preserve"> Fatih SOYGAZİ</w:t>
      </w:r>
    </w:p>
    <w:p w14:paraId="7A32BBD2" w14:textId="62F2CD45" w:rsidR="00FA051B" w:rsidRPr="00FA051B" w:rsidRDefault="00FA051B" w:rsidP="00FA051B">
      <w:pPr>
        <w:ind w:left="116"/>
        <w:jc w:val="center"/>
        <w:rPr>
          <w:b/>
          <w:bCs/>
          <w:sz w:val="32"/>
          <w:szCs w:val="32"/>
        </w:rPr>
      </w:pPr>
      <w:r w:rsidRPr="00FA051B">
        <w:rPr>
          <w:b/>
          <w:bCs/>
          <w:sz w:val="32"/>
          <w:szCs w:val="32"/>
        </w:rPr>
        <w:lastRenderedPageBreak/>
        <w:t>Finding Mean Values from 6 Word2Vec Models</w:t>
      </w:r>
    </w:p>
    <w:p w14:paraId="5423ED18" w14:textId="2C77C01E" w:rsidR="07D5DACE" w:rsidRDefault="07D5DACE" w:rsidP="07D5DACE">
      <w:pPr>
        <w:rPr>
          <w:b/>
          <w:bCs/>
          <w:color w:val="4F81BC"/>
          <w:sz w:val="24"/>
          <w:szCs w:val="24"/>
        </w:rPr>
      </w:pPr>
    </w:p>
    <w:p w14:paraId="5997CC1D" w14:textId="16308EC4" w:rsidR="00F408AE" w:rsidRDefault="00F408AE">
      <w:pPr>
        <w:spacing w:before="4" w:line="180" w:lineRule="exact"/>
        <w:rPr>
          <w:sz w:val="18"/>
          <w:szCs w:val="18"/>
        </w:rPr>
      </w:pPr>
    </w:p>
    <w:p w14:paraId="6FD9F5BE" w14:textId="3D1BFDAB" w:rsidR="00F408AE" w:rsidRDefault="00F408AE" w:rsidP="07D5DACE">
      <w:pPr>
        <w:spacing w:line="200" w:lineRule="exact"/>
      </w:pPr>
    </w:p>
    <w:p w14:paraId="5235FB87" w14:textId="41235F4C" w:rsidR="00BB1CD9" w:rsidRDefault="07D5DACE" w:rsidP="00BB1CD9">
      <w:pPr>
        <w:rPr>
          <w:b/>
          <w:bCs/>
          <w:color w:val="4F81BC"/>
          <w:sz w:val="24"/>
          <w:szCs w:val="24"/>
        </w:rPr>
      </w:pPr>
      <w:r w:rsidRPr="00BB1CD9">
        <w:rPr>
          <w:b/>
          <w:bCs/>
          <w:color w:val="4F81BC"/>
          <w:sz w:val="24"/>
          <w:szCs w:val="24"/>
        </w:rPr>
        <w:t>Installing necessary environment</w:t>
      </w:r>
      <w:r w:rsidR="00D3662B">
        <w:rPr>
          <w:b/>
          <w:bCs/>
          <w:color w:val="4F81BC"/>
          <w:sz w:val="24"/>
          <w:szCs w:val="24"/>
        </w:rPr>
        <w:t xml:space="preserve"> </w:t>
      </w:r>
      <w:r w:rsidR="00FA051B">
        <w:rPr>
          <w:b/>
          <w:bCs/>
          <w:color w:val="4F81BC"/>
          <w:sz w:val="24"/>
          <w:szCs w:val="24"/>
        </w:rPr>
        <w:t>and importing the libraries</w:t>
      </w:r>
      <w:r w:rsidR="00BB1CD9">
        <w:rPr>
          <w:b/>
          <w:bCs/>
          <w:color w:val="4F81BC"/>
          <w:sz w:val="24"/>
          <w:szCs w:val="24"/>
        </w:rPr>
        <w:t>:</w:t>
      </w:r>
    </w:p>
    <w:p w14:paraId="52D0773D" w14:textId="74A07F00" w:rsidR="00BB1CD9" w:rsidRPr="00BB1CD9" w:rsidRDefault="00BB1CD9" w:rsidP="00BB1CD9">
      <w:pPr>
        <w:rPr>
          <w:b/>
          <w:bCs/>
          <w:color w:val="4F81BC"/>
          <w:sz w:val="24"/>
          <w:szCs w:val="24"/>
        </w:rPr>
      </w:pPr>
    </w:p>
    <w:p w14:paraId="6BC43EA5" w14:textId="3ACFB37A" w:rsidR="00F408AE" w:rsidRDefault="00FA051B" w:rsidP="00BB1CD9">
      <w:pPr>
        <w:pStyle w:val="ListParagraph"/>
        <w:numPr>
          <w:ilvl w:val="0"/>
          <w:numId w:val="3"/>
        </w:numPr>
        <w:spacing w:line="200" w:lineRule="exac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CABF1C4" wp14:editId="2AD8C9C9">
            <wp:simplePos x="0" y="0"/>
            <wp:positionH relativeFrom="column">
              <wp:posOffset>271780</wp:posOffset>
            </wp:positionH>
            <wp:positionV relativeFrom="paragraph">
              <wp:posOffset>198120</wp:posOffset>
            </wp:positionV>
            <wp:extent cx="3239135" cy="2247900"/>
            <wp:effectExtent l="0" t="0" r="0" b="0"/>
            <wp:wrapTopAndBottom/>
            <wp:docPr id="973519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19435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7D5DACE" w:rsidRPr="00BB1CD9">
        <w:rPr>
          <w:sz w:val="24"/>
          <w:szCs w:val="24"/>
        </w:rPr>
        <w:t xml:space="preserve">Install </w:t>
      </w:r>
      <w:proofErr w:type="spellStart"/>
      <w:r w:rsidR="07D5DACE" w:rsidRPr="00BB1CD9">
        <w:rPr>
          <w:sz w:val="24"/>
          <w:szCs w:val="24"/>
        </w:rPr>
        <w:t>Jupyter</w:t>
      </w:r>
      <w:proofErr w:type="spellEnd"/>
      <w:r w:rsidR="07D5DACE" w:rsidRPr="00BB1CD9">
        <w:rPr>
          <w:sz w:val="24"/>
          <w:szCs w:val="24"/>
        </w:rPr>
        <w:t xml:space="preserve"> Notebook</w:t>
      </w:r>
    </w:p>
    <w:p w14:paraId="1F72F646" w14:textId="383094F8" w:rsidR="00F408AE" w:rsidRDefault="00F408AE">
      <w:pPr>
        <w:spacing w:line="200" w:lineRule="exact"/>
      </w:pPr>
    </w:p>
    <w:p w14:paraId="7533F631" w14:textId="4D604DA5" w:rsidR="00F408AE" w:rsidRDefault="00F408AE" w:rsidP="07D5DACE"/>
    <w:p w14:paraId="1A4BD35B" w14:textId="3BA1FC6B" w:rsidR="00F408AE" w:rsidRDefault="00F408AE" w:rsidP="07D5DACE"/>
    <w:p w14:paraId="195002FD" w14:textId="6D8FE524" w:rsidR="00E2607C" w:rsidRDefault="07D5DACE" w:rsidP="07D5DACE">
      <w:r w:rsidRPr="00E2607C">
        <w:rPr>
          <w:b/>
          <w:bCs/>
          <w:color w:val="4F81BC"/>
          <w:sz w:val="24"/>
          <w:szCs w:val="24"/>
        </w:rPr>
        <w:t>D</w:t>
      </w:r>
      <w:r w:rsidR="00FA051B">
        <w:rPr>
          <w:b/>
          <w:bCs/>
          <w:color w:val="4F81BC"/>
          <w:sz w:val="24"/>
          <w:szCs w:val="24"/>
        </w:rPr>
        <w:t>ownloading the Latest Wiki Dump and Training Our Model</w:t>
      </w:r>
      <w:r w:rsidRPr="00E2607C">
        <w:rPr>
          <w:b/>
          <w:bCs/>
          <w:color w:val="4F81BC"/>
          <w:sz w:val="24"/>
          <w:szCs w:val="24"/>
        </w:rPr>
        <w:t>:</w:t>
      </w:r>
      <w:r w:rsidRPr="07D5DACE">
        <w:t xml:space="preserve">  </w:t>
      </w:r>
    </w:p>
    <w:p w14:paraId="14232CBE" w14:textId="77777777" w:rsidR="002E6DE7" w:rsidRDefault="002E6DE7" w:rsidP="07D5DACE"/>
    <w:p w14:paraId="652084EA" w14:textId="0366DDF4" w:rsidR="00F408AE" w:rsidRDefault="002E6DE7" w:rsidP="07D5DACE">
      <w:r>
        <w:t xml:space="preserve">Here is the wiki dump link to download latest dump: </w:t>
      </w:r>
      <w:hyperlink r:id="rId9" w:history="1">
        <w:r w:rsidRPr="003C7894">
          <w:rPr>
            <w:rStyle w:val="Hyperlink"/>
          </w:rPr>
          <w:t>https://dumps.wikimedia.org/trwiki/</w:t>
        </w:r>
      </w:hyperlink>
    </w:p>
    <w:p w14:paraId="302736FF" w14:textId="4B1362AC" w:rsidR="002E6DE7" w:rsidRDefault="002E6DE7" w:rsidP="07D5DACE">
      <w:r>
        <w:rPr>
          <w:noProof/>
        </w:rPr>
        <w:drawing>
          <wp:anchor distT="0" distB="0" distL="114300" distR="114300" simplePos="0" relativeHeight="251670528" behindDoc="0" locked="0" layoutInCell="1" allowOverlap="1" wp14:anchorId="5227313E" wp14:editId="41BD3FDE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5676900" cy="3489960"/>
            <wp:effectExtent l="0" t="0" r="0" b="0"/>
            <wp:wrapTopAndBottom/>
            <wp:docPr id="165476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47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83709A" w14:textId="6C671EBE" w:rsidR="00F408AE" w:rsidRDefault="00F408AE" w:rsidP="07D5DACE"/>
    <w:p w14:paraId="160C3CBB" w14:textId="7ADC392C" w:rsidR="07D5DACE" w:rsidRPr="002E6DE7" w:rsidRDefault="002E6DE7" w:rsidP="07D5DACE">
      <w:r>
        <w:t>At the end we saved our model for later</w:t>
      </w:r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later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without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training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again</w:t>
      </w:r>
      <w:proofErr w:type="spellEnd"/>
      <w:r>
        <w:rPr>
          <w:lang w:val="tr-TR"/>
        </w:rPr>
        <w:t xml:space="preserve">. </w:t>
      </w:r>
    </w:p>
    <w:p w14:paraId="1305BE45" w14:textId="2FFFA091" w:rsidR="07D5DACE" w:rsidRDefault="07D5DACE" w:rsidP="07D5DACE"/>
    <w:p w14:paraId="6C1C4F10" w14:textId="77777777" w:rsidR="002E6DE7" w:rsidRDefault="002E6DE7" w:rsidP="07D5DACE">
      <w:pPr>
        <w:rPr>
          <w:b/>
          <w:bCs/>
          <w:color w:val="4F81BC"/>
          <w:sz w:val="24"/>
          <w:szCs w:val="24"/>
        </w:rPr>
      </w:pPr>
    </w:p>
    <w:p w14:paraId="7181C9C4" w14:textId="77777777" w:rsidR="002E6DE7" w:rsidRDefault="002E6DE7" w:rsidP="07D5DACE">
      <w:pPr>
        <w:rPr>
          <w:b/>
          <w:bCs/>
          <w:color w:val="4F81BC"/>
          <w:sz w:val="24"/>
          <w:szCs w:val="24"/>
        </w:rPr>
      </w:pPr>
    </w:p>
    <w:p w14:paraId="2B961391" w14:textId="77777777" w:rsidR="002E6DE7" w:rsidRDefault="002E6DE7" w:rsidP="07D5DACE">
      <w:pPr>
        <w:rPr>
          <w:b/>
          <w:bCs/>
          <w:color w:val="4F81BC"/>
          <w:sz w:val="24"/>
          <w:szCs w:val="24"/>
        </w:rPr>
      </w:pPr>
    </w:p>
    <w:p w14:paraId="47458E00" w14:textId="77777777" w:rsidR="002E6DE7" w:rsidRDefault="002E6DE7" w:rsidP="07D5DACE">
      <w:pPr>
        <w:rPr>
          <w:b/>
          <w:bCs/>
          <w:color w:val="4F81BC"/>
          <w:sz w:val="24"/>
          <w:szCs w:val="24"/>
        </w:rPr>
      </w:pPr>
    </w:p>
    <w:p w14:paraId="18B13A95" w14:textId="77777777" w:rsidR="002E6DE7" w:rsidRDefault="002E6DE7" w:rsidP="07D5DACE">
      <w:pPr>
        <w:rPr>
          <w:b/>
          <w:bCs/>
          <w:color w:val="4F81BC"/>
          <w:sz w:val="24"/>
          <w:szCs w:val="24"/>
        </w:rPr>
      </w:pPr>
    </w:p>
    <w:p w14:paraId="2BCEB63F" w14:textId="77777777" w:rsidR="002E6DE7" w:rsidRDefault="002E6DE7" w:rsidP="07D5DACE">
      <w:pPr>
        <w:rPr>
          <w:b/>
          <w:bCs/>
          <w:color w:val="4F81BC"/>
          <w:sz w:val="24"/>
          <w:szCs w:val="24"/>
        </w:rPr>
      </w:pPr>
    </w:p>
    <w:p w14:paraId="0D52D476" w14:textId="77777777" w:rsidR="002E6DE7" w:rsidRDefault="002E6DE7" w:rsidP="07D5DACE">
      <w:pPr>
        <w:rPr>
          <w:b/>
          <w:bCs/>
          <w:color w:val="4F81BC"/>
          <w:sz w:val="24"/>
          <w:szCs w:val="24"/>
        </w:rPr>
      </w:pPr>
    </w:p>
    <w:p w14:paraId="40502EBC" w14:textId="77777777" w:rsidR="002E6DE7" w:rsidRDefault="002E6DE7" w:rsidP="07D5DACE">
      <w:pPr>
        <w:rPr>
          <w:b/>
          <w:bCs/>
          <w:color w:val="4F81BC"/>
          <w:sz w:val="24"/>
          <w:szCs w:val="24"/>
        </w:rPr>
      </w:pPr>
    </w:p>
    <w:p w14:paraId="4ED87B1F" w14:textId="48A792F0" w:rsidR="07D5DACE" w:rsidRDefault="002E6DE7" w:rsidP="07D5DACE">
      <w:pPr>
        <w:rPr>
          <w:b/>
          <w:bCs/>
          <w:color w:val="4F81BC"/>
          <w:sz w:val="24"/>
          <w:szCs w:val="24"/>
        </w:rPr>
      </w:pPr>
      <w:r>
        <w:rPr>
          <w:b/>
          <w:bCs/>
          <w:color w:val="4F81BC"/>
          <w:sz w:val="24"/>
          <w:szCs w:val="24"/>
        </w:rPr>
        <w:t xml:space="preserve">Here </w:t>
      </w:r>
      <w:r w:rsidR="00C26112">
        <w:rPr>
          <w:b/>
          <w:bCs/>
          <w:color w:val="4F81BC"/>
          <w:sz w:val="24"/>
          <w:szCs w:val="24"/>
        </w:rPr>
        <w:t>I</w:t>
      </w:r>
      <w:r>
        <w:rPr>
          <w:b/>
          <w:bCs/>
          <w:color w:val="4F81BC"/>
          <w:sz w:val="24"/>
          <w:szCs w:val="24"/>
        </w:rPr>
        <w:t>s Some Operations We Did to Test Our Model</w:t>
      </w:r>
      <w:r w:rsidR="07D5DACE" w:rsidRPr="00BB1CD9">
        <w:rPr>
          <w:b/>
          <w:bCs/>
          <w:color w:val="4F81BC"/>
          <w:sz w:val="24"/>
          <w:szCs w:val="24"/>
        </w:rPr>
        <w:t xml:space="preserve">: </w:t>
      </w:r>
    </w:p>
    <w:p w14:paraId="4CDC674B" w14:textId="77777777" w:rsidR="002E6DE7" w:rsidRDefault="002E6DE7" w:rsidP="07D5DACE">
      <w:pPr>
        <w:rPr>
          <w:b/>
          <w:bCs/>
          <w:color w:val="4F81BC"/>
          <w:sz w:val="24"/>
          <w:szCs w:val="24"/>
        </w:rPr>
      </w:pPr>
    </w:p>
    <w:p w14:paraId="72B0DC60" w14:textId="0FBC0BBF" w:rsidR="002E6DE7" w:rsidRPr="002E6DE7" w:rsidRDefault="004C017D" w:rsidP="07D5DACE">
      <w:r>
        <w:rPr>
          <w:noProof/>
        </w:rPr>
        <w:drawing>
          <wp:anchor distT="0" distB="0" distL="114300" distR="114300" simplePos="0" relativeHeight="251671552" behindDoc="0" locked="0" layoutInCell="1" allowOverlap="1" wp14:anchorId="6DE75E54" wp14:editId="7374FDBC">
            <wp:simplePos x="0" y="0"/>
            <wp:positionH relativeFrom="page">
              <wp:align>center</wp:align>
            </wp:positionH>
            <wp:positionV relativeFrom="paragraph">
              <wp:posOffset>320083</wp:posOffset>
            </wp:positionV>
            <wp:extent cx="7027082" cy="1744980"/>
            <wp:effectExtent l="0" t="0" r="2540" b="7620"/>
            <wp:wrapTopAndBottom/>
            <wp:docPr id="475637016" name="Picture 1" descr="A group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37016" name="Picture 1" descr="A group of colorful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082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DE7" w:rsidRPr="002E6DE7">
        <w:t>In here we tried different ways to test our model. It can find for example (</w:t>
      </w:r>
      <w:proofErr w:type="spellStart"/>
      <w:r w:rsidR="002E6DE7" w:rsidRPr="002E6DE7">
        <w:t>king+women</w:t>
      </w:r>
      <w:proofErr w:type="spellEnd"/>
      <w:r w:rsidR="002E6DE7" w:rsidRPr="002E6DE7">
        <w:t>)-man = queen</w:t>
      </w:r>
    </w:p>
    <w:p w14:paraId="6A9FB327" w14:textId="62D13A72" w:rsidR="004A46D7" w:rsidRPr="00BB1CD9" w:rsidRDefault="004A46D7" w:rsidP="07D5DACE">
      <w:pPr>
        <w:rPr>
          <w:b/>
          <w:bCs/>
          <w:color w:val="4F81BC"/>
          <w:sz w:val="24"/>
          <w:szCs w:val="24"/>
        </w:rPr>
      </w:pPr>
    </w:p>
    <w:p w14:paraId="1093ECB6" w14:textId="77777777" w:rsidR="001E5798" w:rsidRPr="0008456E" w:rsidRDefault="001E5798" w:rsidP="07D5DACE">
      <w:pPr>
        <w:rPr>
          <w:b/>
          <w:bCs/>
          <w:color w:val="4F81BC"/>
          <w:sz w:val="24"/>
          <w:szCs w:val="24"/>
        </w:rPr>
      </w:pPr>
    </w:p>
    <w:p w14:paraId="61FDDDF7" w14:textId="59EBD94D" w:rsidR="07D5DACE" w:rsidRDefault="00C26112" w:rsidP="07D5DACE">
      <w:pPr>
        <w:rPr>
          <w:b/>
          <w:bCs/>
          <w:color w:val="4F81BC"/>
          <w:sz w:val="24"/>
          <w:szCs w:val="24"/>
        </w:rPr>
      </w:pPr>
      <w:r>
        <w:rPr>
          <w:b/>
          <w:bCs/>
          <w:color w:val="4F81BC"/>
          <w:sz w:val="24"/>
          <w:szCs w:val="24"/>
        </w:rPr>
        <w:t>Loading Other 5 Models We Are Going to Use</w:t>
      </w:r>
      <w:r w:rsidR="07D5DACE" w:rsidRPr="0008456E">
        <w:rPr>
          <w:b/>
          <w:bCs/>
          <w:color w:val="4F81BC"/>
          <w:sz w:val="24"/>
          <w:szCs w:val="24"/>
        </w:rPr>
        <w:t xml:space="preserve">: </w:t>
      </w:r>
    </w:p>
    <w:p w14:paraId="449F8D31" w14:textId="77777777" w:rsidR="00C26112" w:rsidRDefault="00C26112" w:rsidP="07D5DACE">
      <w:pPr>
        <w:rPr>
          <w:b/>
          <w:bCs/>
          <w:color w:val="4F81BC"/>
          <w:sz w:val="24"/>
          <w:szCs w:val="24"/>
        </w:rPr>
      </w:pPr>
    </w:p>
    <w:p w14:paraId="526A4CDE" w14:textId="5AD86DE4" w:rsidR="00C26112" w:rsidRPr="00C26112" w:rsidRDefault="00C26112" w:rsidP="07D5DACE">
      <w:r w:rsidRPr="00C26112">
        <w:t xml:space="preserve">Here we loaded the </w:t>
      </w:r>
      <w:r w:rsidR="003F5DDB">
        <w:t>“</w:t>
      </w:r>
      <w:r w:rsidRPr="00C26112">
        <w:t xml:space="preserve">2018 </w:t>
      </w:r>
      <w:proofErr w:type="spellStart"/>
      <w:r w:rsidRPr="00C26112">
        <w:t>trmodel</w:t>
      </w:r>
      <w:proofErr w:type="spellEnd"/>
      <w:r w:rsidR="003F5DDB">
        <w:t>”</w:t>
      </w:r>
      <w:r w:rsidRPr="00C26112">
        <w:t xml:space="preserve"> and other 4 that comes w</w:t>
      </w:r>
      <w:proofErr w:type="spellStart"/>
      <w:r w:rsidRPr="00C26112">
        <w:t>ith</w:t>
      </w:r>
      <w:proofErr w:type="spellEnd"/>
      <w:r w:rsidRPr="00C26112">
        <w:t xml:space="preserve"> </w:t>
      </w:r>
      <w:proofErr w:type="spellStart"/>
      <w:r w:rsidRPr="00C26112">
        <w:t>gensim</w:t>
      </w:r>
      <w:proofErr w:type="spellEnd"/>
      <w:r w:rsidRPr="00C26112">
        <w:t xml:space="preserve"> </w:t>
      </w:r>
      <w:proofErr w:type="spellStart"/>
      <w:r w:rsidRPr="00C26112">
        <w:t>library</w:t>
      </w:r>
      <w:proofErr w:type="spellEnd"/>
      <w:r w:rsidRPr="00C26112">
        <w:t>.</w:t>
      </w:r>
    </w:p>
    <w:p w14:paraId="2AA2CCFE" w14:textId="00A0767A" w:rsidR="009D26B1" w:rsidRPr="0008456E" w:rsidRDefault="00DF1A9C" w:rsidP="07D5DACE">
      <w:pPr>
        <w:rPr>
          <w:b/>
          <w:bCs/>
          <w:color w:val="4F81B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EF5B667" wp14:editId="5E1203B2">
            <wp:simplePos x="0" y="0"/>
            <wp:positionH relativeFrom="page">
              <wp:posOffset>419100</wp:posOffset>
            </wp:positionH>
            <wp:positionV relativeFrom="paragraph">
              <wp:posOffset>271780</wp:posOffset>
            </wp:positionV>
            <wp:extent cx="6819900" cy="3604260"/>
            <wp:effectExtent l="0" t="0" r="0" b="0"/>
            <wp:wrapTopAndBottom/>
            <wp:docPr id="1151379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9044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59F91" w14:textId="128482F4" w:rsidR="07D5DACE" w:rsidRDefault="07D5DACE" w:rsidP="07D5DACE"/>
    <w:p w14:paraId="02456BCE" w14:textId="4057EF93" w:rsidR="07D5DACE" w:rsidRDefault="07D5DACE" w:rsidP="07D5DACE"/>
    <w:p w14:paraId="37ADA8FC" w14:textId="77777777" w:rsidR="00DF1A9C" w:rsidRDefault="00DF1A9C" w:rsidP="07D5DACE">
      <w:pPr>
        <w:rPr>
          <w:b/>
          <w:bCs/>
          <w:color w:val="4F81BC"/>
          <w:sz w:val="24"/>
          <w:szCs w:val="24"/>
        </w:rPr>
      </w:pPr>
    </w:p>
    <w:p w14:paraId="4330A404" w14:textId="77777777" w:rsidR="00DF1A9C" w:rsidRDefault="00DF1A9C" w:rsidP="07D5DACE">
      <w:pPr>
        <w:rPr>
          <w:b/>
          <w:bCs/>
          <w:color w:val="4F81BC"/>
          <w:sz w:val="24"/>
          <w:szCs w:val="24"/>
        </w:rPr>
      </w:pPr>
    </w:p>
    <w:p w14:paraId="76DB3CB0" w14:textId="77777777" w:rsidR="00DF1A9C" w:rsidRDefault="00DF1A9C" w:rsidP="07D5DACE">
      <w:pPr>
        <w:rPr>
          <w:b/>
          <w:bCs/>
          <w:color w:val="4F81BC"/>
          <w:sz w:val="24"/>
          <w:szCs w:val="24"/>
        </w:rPr>
      </w:pPr>
    </w:p>
    <w:p w14:paraId="4064C5F7" w14:textId="77777777" w:rsidR="00DF1A9C" w:rsidRDefault="00DF1A9C" w:rsidP="07D5DACE">
      <w:pPr>
        <w:rPr>
          <w:b/>
          <w:bCs/>
          <w:color w:val="4F81BC"/>
          <w:sz w:val="24"/>
          <w:szCs w:val="24"/>
        </w:rPr>
      </w:pPr>
    </w:p>
    <w:p w14:paraId="5302442F" w14:textId="77777777" w:rsidR="00DF1A9C" w:rsidRDefault="00DF1A9C" w:rsidP="07D5DACE">
      <w:pPr>
        <w:rPr>
          <w:b/>
          <w:bCs/>
          <w:color w:val="4F81BC"/>
          <w:sz w:val="24"/>
          <w:szCs w:val="24"/>
        </w:rPr>
      </w:pPr>
    </w:p>
    <w:p w14:paraId="7B904B6A" w14:textId="77777777" w:rsidR="00DF1A9C" w:rsidRDefault="00DF1A9C" w:rsidP="07D5DACE">
      <w:pPr>
        <w:rPr>
          <w:b/>
          <w:bCs/>
          <w:color w:val="4F81BC"/>
          <w:sz w:val="24"/>
          <w:szCs w:val="24"/>
        </w:rPr>
      </w:pPr>
    </w:p>
    <w:p w14:paraId="40A8002C" w14:textId="77777777" w:rsidR="00DF1A9C" w:rsidRDefault="00DF1A9C" w:rsidP="07D5DACE">
      <w:pPr>
        <w:rPr>
          <w:b/>
          <w:bCs/>
          <w:color w:val="4F81BC"/>
          <w:sz w:val="24"/>
          <w:szCs w:val="24"/>
        </w:rPr>
      </w:pPr>
    </w:p>
    <w:p w14:paraId="1FD09E7E" w14:textId="77777777" w:rsidR="00DF1A9C" w:rsidRDefault="00DF1A9C" w:rsidP="07D5DACE">
      <w:pPr>
        <w:rPr>
          <w:b/>
          <w:bCs/>
          <w:color w:val="4F81BC"/>
          <w:sz w:val="24"/>
          <w:szCs w:val="24"/>
        </w:rPr>
      </w:pPr>
    </w:p>
    <w:p w14:paraId="06DD7AE6" w14:textId="77777777" w:rsidR="00DF1A9C" w:rsidRDefault="00DF1A9C" w:rsidP="07D5DACE">
      <w:pPr>
        <w:rPr>
          <w:b/>
          <w:bCs/>
          <w:color w:val="4F81BC"/>
          <w:sz w:val="24"/>
          <w:szCs w:val="24"/>
        </w:rPr>
      </w:pPr>
    </w:p>
    <w:p w14:paraId="3C813CD0" w14:textId="77777777" w:rsidR="006829AF" w:rsidRDefault="006829AF" w:rsidP="07D5DACE">
      <w:pPr>
        <w:rPr>
          <w:b/>
          <w:bCs/>
          <w:color w:val="4F81BC"/>
          <w:sz w:val="24"/>
          <w:szCs w:val="24"/>
        </w:rPr>
      </w:pPr>
    </w:p>
    <w:p w14:paraId="7B818202" w14:textId="2DCA6AEF" w:rsidR="07D5DACE" w:rsidRDefault="00DF1A9C" w:rsidP="07D5DACE">
      <w:pPr>
        <w:rPr>
          <w:b/>
          <w:bCs/>
          <w:color w:val="4F81BC"/>
          <w:sz w:val="24"/>
          <w:szCs w:val="24"/>
        </w:rPr>
      </w:pPr>
      <w:r>
        <w:rPr>
          <w:b/>
          <w:bCs/>
          <w:color w:val="4F81BC"/>
          <w:sz w:val="24"/>
          <w:szCs w:val="24"/>
        </w:rPr>
        <w:lastRenderedPageBreak/>
        <w:t xml:space="preserve">Finding The Similar Words </w:t>
      </w:r>
      <w:r w:rsidR="003510D8">
        <w:rPr>
          <w:b/>
          <w:bCs/>
          <w:color w:val="4F81BC"/>
          <w:sz w:val="24"/>
          <w:szCs w:val="24"/>
        </w:rPr>
        <w:t>with</w:t>
      </w:r>
      <w:r>
        <w:rPr>
          <w:b/>
          <w:bCs/>
          <w:color w:val="4F81BC"/>
          <w:sz w:val="24"/>
          <w:szCs w:val="24"/>
        </w:rPr>
        <w:t xml:space="preserve"> The Given (‘Spor’,’</w:t>
      </w:r>
      <w:proofErr w:type="spellStart"/>
      <w:r>
        <w:rPr>
          <w:b/>
          <w:bCs/>
          <w:color w:val="4F81BC"/>
          <w:sz w:val="24"/>
          <w:szCs w:val="24"/>
        </w:rPr>
        <w:t>Siyaset</w:t>
      </w:r>
      <w:proofErr w:type="spellEnd"/>
      <w:r>
        <w:rPr>
          <w:b/>
          <w:bCs/>
          <w:color w:val="4F81BC"/>
          <w:sz w:val="24"/>
          <w:szCs w:val="24"/>
        </w:rPr>
        <w:t>’,’</w:t>
      </w:r>
      <w:proofErr w:type="spellStart"/>
      <w:r>
        <w:rPr>
          <w:b/>
          <w:bCs/>
          <w:color w:val="4F81BC"/>
          <w:sz w:val="24"/>
          <w:szCs w:val="24"/>
        </w:rPr>
        <w:t>Magazin</w:t>
      </w:r>
      <w:proofErr w:type="spellEnd"/>
      <w:r>
        <w:rPr>
          <w:b/>
          <w:bCs/>
          <w:color w:val="4F81BC"/>
          <w:sz w:val="24"/>
          <w:szCs w:val="24"/>
        </w:rPr>
        <w:t>’,’Ekonomi’) Words</w:t>
      </w:r>
      <w:r w:rsidR="07D5DACE" w:rsidRPr="00BD44E8">
        <w:rPr>
          <w:b/>
          <w:bCs/>
          <w:color w:val="4F81BC"/>
          <w:sz w:val="24"/>
          <w:szCs w:val="24"/>
        </w:rPr>
        <w:t xml:space="preserve">: </w:t>
      </w:r>
    </w:p>
    <w:p w14:paraId="43F39232" w14:textId="77777777" w:rsidR="00BD44E8" w:rsidRPr="00BD44E8" w:rsidRDefault="00BD44E8" w:rsidP="07D5DACE">
      <w:pPr>
        <w:rPr>
          <w:b/>
          <w:bCs/>
          <w:color w:val="4F81BC"/>
          <w:sz w:val="24"/>
          <w:szCs w:val="24"/>
        </w:rPr>
      </w:pPr>
    </w:p>
    <w:p w14:paraId="48F6284F" w14:textId="20743C9C" w:rsidR="07D5DACE" w:rsidRDefault="003510D8" w:rsidP="07D5DACE">
      <w:r>
        <w:rPr>
          <w:noProof/>
        </w:rPr>
        <w:drawing>
          <wp:inline distT="0" distB="0" distL="0" distR="0" wp14:anchorId="2645E5C5" wp14:editId="7603B810">
            <wp:extent cx="5676900" cy="5200015"/>
            <wp:effectExtent l="0" t="0" r="0" b="635"/>
            <wp:docPr id="76363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3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B4A3" w14:textId="75F049D0" w:rsidR="07D5DACE" w:rsidRDefault="07D5DACE" w:rsidP="07D5DACE"/>
    <w:p w14:paraId="18CF109B" w14:textId="747BDA82" w:rsidR="07D5DACE" w:rsidRDefault="006161DA" w:rsidP="07D5DACE">
      <w:r>
        <w:rPr>
          <w:b/>
          <w:bCs/>
          <w:color w:val="4F81BC"/>
          <w:sz w:val="24"/>
          <w:szCs w:val="24"/>
        </w:rPr>
        <w:t>An Example of The Found Similar Words</w:t>
      </w:r>
      <w:r w:rsidR="07D5DACE" w:rsidRPr="00BD44E8">
        <w:rPr>
          <w:b/>
          <w:bCs/>
          <w:color w:val="4F81BC"/>
          <w:sz w:val="24"/>
          <w:szCs w:val="24"/>
        </w:rPr>
        <w:t>:</w:t>
      </w:r>
      <w:r w:rsidR="07D5DACE">
        <w:t xml:space="preserve"> </w:t>
      </w:r>
    </w:p>
    <w:p w14:paraId="2E1F6A77" w14:textId="77777777" w:rsidR="00BD44E8" w:rsidRDefault="00BD44E8" w:rsidP="07D5DACE"/>
    <w:p w14:paraId="7176A85E" w14:textId="4E31407A" w:rsidR="006161DA" w:rsidRDefault="007E5C89" w:rsidP="07D5DACE">
      <w:r>
        <w:t>These words</w:t>
      </w:r>
      <w:r w:rsidR="006161DA">
        <w:t xml:space="preserve"> </w:t>
      </w:r>
      <w:r>
        <w:t>were created</w:t>
      </w:r>
      <w:r w:rsidR="006161DA">
        <w:t xml:space="preserve"> from the model we trained with the Wiki Dump. </w:t>
      </w:r>
    </w:p>
    <w:p w14:paraId="00D26AA3" w14:textId="0D82E422" w:rsidR="07D5DACE" w:rsidRDefault="006161DA" w:rsidP="07D5DACE">
      <w:r>
        <w:rPr>
          <w:noProof/>
        </w:rPr>
        <w:drawing>
          <wp:anchor distT="0" distB="0" distL="114300" distR="114300" simplePos="0" relativeHeight="251673600" behindDoc="0" locked="0" layoutInCell="1" allowOverlap="1" wp14:anchorId="4B680FE9" wp14:editId="1C6C9AFF">
            <wp:simplePos x="0" y="0"/>
            <wp:positionH relativeFrom="column">
              <wp:posOffset>-734060</wp:posOffset>
            </wp:positionH>
            <wp:positionV relativeFrom="paragraph">
              <wp:posOffset>207010</wp:posOffset>
            </wp:positionV>
            <wp:extent cx="7388225" cy="1308100"/>
            <wp:effectExtent l="0" t="0" r="3175" b="6350"/>
            <wp:wrapTopAndBottom/>
            <wp:docPr id="15307627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62768" name="Picture 1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2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39A59" w14:textId="6CAF1351" w:rsidR="07D5DACE" w:rsidRDefault="07D5DACE" w:rsidP="07D5DACE"/>
    <w:p w14:paraId="24506F1A" w14:textId="3F3BAEB0" w:rsidR="07D5DACE" w:rsidRDefault="07D5DACE" w:rsidP="07D5DACE"/>
    <w:p w14:paraId="6CC4817E" w14:textId="15BC7170" w:rsidR="07D5DACE" w:rsidRDefault="07D5DACE" w:rsidP="07D5DACE"/>
    <w:p w14:paraId="5BCE7F77" w14:textId="298FD19B" w:rsidR="07D5DACE" w:rsidRDefault="07D5DACE" w:rsidP="07D5DACE"/>
    <w:p w14:paraId="587AE607" w14:textId="2276A76F" w:rsidR="07D5DACE" w:rsidRDefault="07D5DACE" w:rsidP="07D5DACE"/>
    <w:p w14:paraId="525D54FE" w14:textId="5E83BDA8" w:rsidR="07D5DACE" w:rsidRDefault="07D5DACE" w:rsidP="07D5DACE"/>
    <w:p w14:paraId="6C5DB197" w14:textId="77777777" w:rsidR="001E5798" w:rsidRDefault="001E5798" w:rsidP="07D5DACE"/>
    <w:p w14:paraId="13A51AC6" w14:textId="2B680ACC" w:rsidR="07D5DACE" w:rsidRDefault="07D5DACE" w:rsidP="07D5DACE"/>
    <w:p w14:paraId="480F3FFE" w14:textId="77777777" w:rsidR="006161DA" w:rsidRDefault="006161DA" w:rsidP="07D5DACE">
      <w:pPr>
        <w:rPr>
          <w:b/>
          <w:bCs/>
          <w:color w:val="4F81BC"/>
          <w:sz w:val="24"/>
          <w:szCs w:val="24"/>
        </w:rPr>
      </w:pPr>
    </w:p>
    <w:p w14:paraId="614EE8A3" w14:textId="77777777" w:rsidR="006161DA" w:rsidRDefault="006161DA" w:rsidP="07D5DACE">
      <w:pPr>
        <w:rPr>
          <w:b/>
          <w:bCs/>
          <w:color w:val="4F81BC"/>
          <w:sz w:val="24"/>
          <w:szCs w:val="24"/>
        </w:rPr>
      </w:pPr>
    </w:p>
    <w:p w14:paraId="57F927DE" w14:textId="77777777" w:rsidR="006161DA" w:rsidRDefault="006161DA" w:rsidP="07D5DACE">
      <w:pPr>
        <w:rPr>
          <w:b/>
          <w:bCs/>
          <w:color w:val="4F81BC"/>
          <w:sz w:val="24"/>
          <w:szCs w:val="24"/>
        </w:rPr>
      </w:pPr>
    </w:p>
    <w:p w14:paraId="18CD0A5C" w14:textId="3C91F576" w:rsidR="07D5DACE" w:rsidRDefault="007E5C89" w:rsidP="07D5DACE">
      <w:pPr>
        <w:rPr>
          <w:b/>
          <w:bCs/>
          <w:color w:val="4F81BC"/>
          <w:sz w:val="24"/>
          <w:szCs w:val="24"/>
        </w:rPr>
      </w:pPr>
      <w:r>
        <w:rPr>
          <w:b/>
          <w:bCs/>
          <w:color w:val="4F81BC"/>
          <w:sz w:val="24"/>
          <w:szCs w:val="24"/>
        </w:rPr>
        <w:lastRenderedPageBreak/>
        <w:t>Append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ing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the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Found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Similar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Words</w:t>
      </w:r>
      <w:proofErr w:type="spellEnd"/>
      <w:r w:rsidR="008C5BBD">
        <w:rPr>
          <w:b/>
          <w:bCs/>
          <w:color w:val="4F81BC"/>
          <w:sz w:val="24"/>
          <w:szCs w:val="24"/>
        </w:rPr>
        <w:t>:</w:t>
      </w:r>
    </w:p>
    <w:p w14:paraId="5B1D7085" w14:textId="77FB1C19" w:rsidR="007E5C89" w:rsidRDefault="007E5C89" w:rsidP="07D5DACE">
      <w:pPr>
        <w:rPr>
          <w:b/>
          <w:bCs/>
          <w:color w:val="4F81BC"/>
          <w:sz w:val="24"/>
          <w:szCs w:val="24"/>
        </w:rPr>
      </w:pPr>
    </w:p>
    <w:p w14:paraId="377E2586" w14:textId="1C2AF497" w:rsidR="007E5C89" w:rsidRPr="007E5C89" w:rsidRDefault="007E5C89" w:rsidP="07D5DACE">
      <w:r w:rsidRPr="007E5C89">
        <w:t>Here we appended the words we found from each model. So we can use them while calculating the mean values with lexicons.</w:t>
      </w:r>
    </w:p>
    <w:p w14:paraId="251A73E2" w14:textId="7771E19E" w:rsidR="007E5C89" w:rsidRPr="00B148CC" w:rsidRDefault="007E5C89" w:rsidP="07D5DACE">
      <w:pPr>
        <w:rPr>
          <w:b/>
          <w:bCs/>
          <w:color w:val="4F81B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E4FC7D6" wp14:editId="66E95206">
            <wp:simplePos x="0" y="0"/>
            <wp:positionH relativeFrom="page">
              <wp:align>center</wp:align>
            </wp:positionH>
            <wp:positionV relativeFrom="paragraph">
              <wp:posOffset>236220</wp:posOffset>
            </wp:positionV>
            <wp:extent cx="6421755" cy="1127760"/>
            <wp:effectExtent l="0" t="0" r="0" b="0"/>
            <wp:wrapTopAndBottom/>
            <wp:docPr id="145185438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54385" name="Picture 1" descr="A close-up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C03F" w14:textId="46827B19" w:rsidR="07D5DACE" w:rsidRDefault="07D5DACE" w:rsidP="07D5DACE"/>
    <w:p w14:paraId="7F9FDD12" w14:textId="19E459A6" w:rsidR="000B1991" w:rsidRPr="000B1991" w:rsidRDefault="007E5C89" w:rsidP="07D5DACE">
      <w:pPr>
        <w:rPr>
          <w:b/>
          <w:bCs/>
          <w:color w:val="4F81BC"/>
          <w:sz w:val="24"/>
          <w:szCs w:val="24"/>
        </w:rPr>
      </w:pPr>
      <w:r>
        <w:rPr>
          <w:b/>
          <w:bCs/>
          <w:color w:val="4F81BC"/>
          <w:sz w:val="24"/>
          <w:szCs w:val="24"/>
        </w:rPr>
        <w:t>Load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ing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The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Lexicons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We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Are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Going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to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Use</w:t>
      </w:r>
      <w:proofErr w:type="spellEnd"/>
      <w:r w:rsidR="006D2131">
        <w:rPr>
          <w:b/>
          <w:bCs/>
          <w:color w:val="4F81BC"/>
          <w:sz w:val="24"/>
          <w:szCs w:val="24"/>
        </w:rPr>
        <w:t>:</w:t>
      </w:r>
    </w:p>
    <w:p w14:paraId="53B4636D" w14:textId="77777777" w:rsidR="002B3983" w:rsidRDefault="002B3983" w:rsidP="07D5DACE">
      <w:pPr>
        <w:rPr>
          <w:noProof/>
        </w:rPr>
      </w:pPr>
    </w:p>
    <w:p w14:paraId="7757388F" w14:textId="77777777" w:rsidR="002B3983" w:rsidRDefault="002B3983" w:rsidP="07D5DACE">
      <w:pPr>
        <w:rPr>
          <w:noProof/>
        </w:rPr>
      </w:pPr>
      <w:r>
        <w:rPr>
          <w:noProof/>
        </w:rPr>
        <w:t xml:space="preserve">These are the lexicons. NRC-VAD only has “Valence” “Arousal” and “Dominance” values while the </w:t>
      </w:r>
    </w:p>
    <w:p w14:paraId="3625F453" w14:textId="150138E7" w:rsidR="000B1991" w:rsidRDefault="002B3983" w:rsidP="07D5DACE">
      <w:pPr>
        <w:rPr>
          <w:noProof/>
        </w:rPr>
      </w:pPr>
      <w:r>
        <w:rPr>
          <w:noProof/>
        </w:rPr>
        <w:t>MTL-Grouped has additional emotion values such as “Joy” “Anger” “Sadness” etc.</w:t>
      </w:r>
    </w:p>
    <w:p w14:paraId="7BD3D37C" w14:textId="53B3EE5E" w:rsidR="007E5C89" w:rsidRDefault="002B3983" w:rsidP="07D5DACE">
      <w:r>
        <w:rPr>
          <w:noProof/>
        </w:rPr>
        <w:drawing>
          <wp:anchor distT="0" distB="0" distL="114300" distR="114300" simplePos="0" relativeHeight="251675648" behindDoc="0" locked="0" layoutInCell="1" allowOverlap="1" wp14:anchorId="3D5C6A15" wp14:editId="38CC7F50">
            <wp:simplePos x="0" y="0"/>
            <wp:positionH relativeFrom="page">
              <wp:align>center</wp:align>
            </wp:positionH>
            <wp:positionV relativeFrom="paragraph">
              <wp:posOffset>199390</wp:posOffset>
            </wp:positionV>
            <wp:extent cx="6486525" cy="2301240"/>
            <wp:effectExtent l="0" t="0" r="9525" b="3810"/>
            <wp:wrapTopAndBottom/>
            <wp:docPr id="138627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85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CC960" w14:textId="56F3BD86" w:rsidR="000B1991" w:rsidRDefault="000B1991" w:rsidP="07D5DACE"/>
    <w:p w14:paraId="27DF8E40" w14:textId="77777777" w:rsidR="006D2131" w:rsidRDefault="006D2131" w:rsidP="07D5DACE"/>
    <w:p w14:paraId="134B6FAD" w14:textId="77777777" w:rsidR="006D2131" w:rsidRDefault="006D2131" w:rsidP="07D5DACE"/>
    <w:p w14:paraId="73AACD4B" w14:textId="3661D94E" w:rsidR="07D5DACE" w:rsidRPr="004B477A" w:rsidRDefault="001E1508" w:rsidP="07D5DACE">
      <w:pPr>
        <w:rPr>
          <w:b/>
          <w:bCs/>
          <w:color w:val="4F81BC"/>
          <w:sz w:val="24"/>
          <w:szCs w:val="24"/>
        </w:rPr>
      </w:pPr>
      <w:proofErr w:type="spellStart"/>
      <w:r>
        <w:rPr>
          <w:b/>
          <w:bCs/>
          <w:color w:val="4F81BC"/>
          <w:sz w:val="24"/>
          <w:szCs w:val="24"/>
        </w:rPr>
        <w:t>Remov</w:t>
      </w:r>
      <w:r>
        <w:rPr>
          <w:b/>
          <w:bCs/>
          <w:color w:val="4F81BC"/>
          <w:sz w:val="24"/>
          <w:szCs w:val="24"/>
          <w:lang w:val="tr-TR"/>
        </w:rPr>
        <w:t>ing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NaN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and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Checking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Datatypes</w:t>
      </w:r>
      <w:proofErr w:type="spellEnd"/>
      <w:r>
        <w:rPr>
          <w:b/>
          <w:bCs/>
          <w:color w:val="4F81BC"/>
          <w:sz w:val="24"/>
          <w:szCs w:val="24"/>
          <w:lang w:val="tr-TR"/>
        </w:rPr>
        <w:t xml:space="preserve"> of </w:t>
      </w:r>
      <w:proofErr w:type="spellStart"/>
      <w:r>
        <w:rPr>
          <w:b/>
          <w:bCs/>
          <w:color w:val="4F81BC"/>
          <w:sz w:val="24"/>
          <w:szCs w:val="24"/>
          <w:lang w:val="tr-TR"/>
        </w:rPr>
        <w:t>Lexicons</w:t>
      </w:r>
      <w:proofErr w:type="spellEnd"/>
      <w:r w:rsidR="07D5DACE" w:rsidRPr="004B477A">
        <w:rPr>
          <w:b/>
          <w:bCs/>
          <w:color w:val="4F81BC"/>
          <w:sz w:val="24"/>
          <w:szCs w:val="24"/>
        </w:rPr>
        <w:t xml:space="preserve">: </w:t>
      </w:r>
    </w:p>
    <w:p w14:paraId="19F6D27B" w14:textId="01364338" w:rsidR="07D5DACE" w:rsidRDefault="07D5DACE" w:rsidP="07D5DACE">
      <w:pPr>
        <w:rPr>
          <w:noProof/>
        </w:rPr>
      </w:pPr>
    </w:p>
    <w:p w14:paraId="61DB092E" w14:textId="0D11CA36" w:rsidR="004B477A" w:rsidRPr="004B477A" w:rsidRDefault="001E1508" w:rsidP="004B477A">
      <w:r>
        <w:t>Here we removed the nan inside the MTL-Grouped lexicon.</w:t>
      </w:r>
    </w:p>
    <w:p w14:paraId="24A7A14A" w14:textId="218106CD" w:rsidR="004B477A" w:rsidRPr="004B477A" w:rsidRDefault="001E1508" w:rsidP="004B477A">
      <w:r>
        <w:rPr>
          <w:noProof/>
        </w:rPr>
        <w:drawing>
          <wp:anchor distT="0" distB="0" distL="114300" distR="114300" simplePos="0" relativeHeight="251676672" behindDoc="0" locked="0" layoutInCell="1" allowOverlap="1" wp14:anchorId="2DE5E5F3" wp14:editId="6DEEB36C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4602480" cy="2787015"/>
            <wp:effectExtent l="0" t="0" r="7620" b="0"/>
            <wp:wrapTopAndBottom/>
            <wp:docPr id="147890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975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D88F9" w14:textId="303F597E" w:rsidR="001E1508" w:rsidRPr="001E1508" w:rsidRDefault="001E1508" w:rsidP="004B477A">
      <w:pPr>
        <w:spacing w:before="99"/>
        <w:rPr>
          <w:b/>
          <w:bCs/>
          <w:color w:val="4F81BC"/>
          <w:sz w:val="24"/>
          <w:szCs w:val="24"/>
          <w:lang w:val="tr-TR"/>
        </w:rPr>
      </w:pPr>
      <w:r>
        <w:lastRenderedPageBreak/>
        <w:drawing>
          <wp:anchor distT="0" distB="0" distL="114300" distR="114300" simplePos="0" relativeHeight="251677696" behindDoc="0" locked="0" layoutInCell="1" allowOverlap="1" wp14:anchorId="0364E643" wp14:editId="16A5788A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225540" cy="3502660"/>
            <wp:effectExtent l="0" t="0" r="3810" b="2540"/>
            <wp:wrapTopAndBottom/>
            <wp:docPr id="24966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6740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508">
        <w:t xml:space="preserve">And here we checked the </w:t>
      </w:r>
      <w:r>
        <w:t>d</w:t>
      </w:r>
      <w:r w:rsidRPr="001E1508">
        <w:t xml:space="preserve">atatypes of </w:t>
      </w:r>
      <w:r>
        <w:t>l</w:t>
      </w:r>
      <w:r w:rsidRPr="001E1508">
        <w:t>exicons.</w:t>
      </w:r>
    </w:p>
    <w:p w14:paraId="0CB2AC08" w14:textId="77777777" w:rsidR="001E1508" w:rsidRDefault="001E1508" w:rsidP="004B477A">
      <w:pPr>
        <w:spacing w:before="99"/>
        <w:rPr>
          <w:b/>
          <w:bCs/>
          <w:color w:val="4F81BC"/>
          <w:sz w:val="24"/>
          <w:szCs w:val="24"/>
        </w:rPr>
      </w:pPr>
    </w:p>
    <w:p w14:paraId="5BAC705D" w14:textId="6445A079" w:rsidR="004B477A" w:rsidRDefault="001E1508" w:rsidP="004B477A">
      <w:pPr>
        <w:spacing w:before="99"/>
        <w:rPr>
          <w:b/>
          <w:bCs/>
          <w:color w:val="4F81BC"/>
          <w:sz w:val="24"/>
          <w:szCs w:val="24"/>
        </w:rPr>
      </w:pPr>
      <w:r>
        <w:rPr>
          <w:b/>
          <w:bCs/>
          <w:color w:val="4F81BC"/>
          <w:sz w:val="24"/>
          <w:szCs w:val="24"/>
        </w:rPr>
        <w:t xml:space="preserve">Here We Calculated the Mean Values of Similar Words and </w:t>
      </w:r>
      <w:proofErr w:type="spellStart"/>
      <w:r>
        <w:rPr>
          <w:b/>
          <w:bCs/>
          <w:color w:val="4F81BC"/>
          <w:sz w:val="24"/>
          <w:szCs w:val="24"/>
        </w:rPr>
        <w:t>Creat</w:t>
      </w:r>
      <w:r w:rsidR="00206FDE">
        <w:rPr>
          <w:b/>
          <w:bCs/>
          <w:color w:val="4F81BC"/>
          <w:sz w:val="24"/>
          <w:szCs w:val="24"/>
          <w:lang w:val="tr-TR"/>
        </w:rPr>
        <w:t>ed</w:t>
      </w:r>
      <w:proofErr w:type="spellEnd"/>
      <w:r>
        <w:rPr>
          <w:b/>
          <w:bCs/>
          <w:color w:val="4F81BC"/>
          <w:sz w:val="24"/>
          <w:szCs w:val="24"/>
        </w:rPr>
        <w:t xml:space="preserve"> Tables</w:t>
      </w:r>
      <w:r w:rsidR="004B477A" w:rsidRPr="004B477A">
        <w:rPr>
          <w:b/>
          <w:bCs/>
          <w:color w:val="4F81BC"/>
          <w:sz w:val="24"/>
          <w:szCs w:val="24"/>
        </w:rPr>
        <w:t xml:space="preserve">: </w:t>
      </w:r>
    </w:p>
    <w:p w14:paraId="34598658" w14:textId="4F6A8E30" w:rsidR="00206FDE" w:rsidRPr="00206FDE" w:rsidRDefault="00206FDE" w:rsidP="004B477A">
      <w:pPr>
        <w:spacing w:before="99"/>
      </w:pPr>
      <w:r w:rsidRPr="00206FDE">
        <w:t>Here we found mean values for Turkish Models.</w:t>
      </w:r>
    </w:p>
    <w:p w14:paraId="3F8ADB2A" w14:textId="77777777" w:rsidR="004B477A" w:rsidRPr="004B477A" w:rsidRDefault="004B477A" w:rsidP="004B477A"/>
    <w:p w14:paraId="126F14D4" w14:textId="7F00C780" w:rsidR="004B477A" w:rsidRPr="004B477A" w:rsidRDefault="00206FDE" w:rsidP="004B477A">
      <w:r>
        <w:rPr>
          <w:noProof/>
        </w:rPr>
        <w:drawing>
          <wp:inline distT="0" distB="0" distL="0" distR="0" wp14:anchorId="5BF27056" wp14:editId="0B68328E">
            <wp:extent cx="5676900" cy="3942080"/>
            <wp:effectExtent l="0" t="0" r="0" b="1270"/>
            <wp:docPr id="14732104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1042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95CD" w14:textId="1F290C8C" w:rsidR="004B477A" w:rsidRPr="004B477A" w:rsidRDefault="004B477A" w:rsidP="004B477A"/>
    <w:p w14:paraId="37C03B6D" w14:textId="77777777" w:rsidR="004B477A" w:rsidRPr="004B477A" w:rsidRDefault="004B477A" w:rsidP="004B477A"/>
    <w:p w14:paraId="01A78F6C" w14:textId="77777777" w:rsidR="004B477A" w:rsidRPr="004B477A" w:rsidRDefault="004B477A" w:rsidP="004B477A"/>
    <w:p w14:paraId="6FD8DE59" w14:textId="77777777" w:rsidR="004B477A" w:rsidRPr="004B477A" w:rsidRDefault="004B477A" w:rsidP="004B477A"/>
    <w:p w14:paraId="6B1A5B9F" w14:textId="77777777" w:rsidR="004B477A" w:rsidRPr="004B477A" w:rsidRDefault="004B477A" w:rsidP="004B477A"/>
    <w:p w14:paraId="5C136589" w14:textId="77777777" w:rsidR="004B477A" w:rsidRPr="004B477A" w:rsidRDefault="004B477A" w:rsidP="004B477A"/>
    <w:p w14:paraId="4C76605A" w14:textId="77777777" w:rsidR="004B477A" w:rsidRDefault="004B477A" w:rsidP="004B477A"/>
    <w:p w14:paraId="639AA5CA" w14:textId="676ED0DA" w:rsidR="00206FDE" w:rsidRDefault="00206FDE" w:rsidP="004B477A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B87D684" wp14:editId="4C31C002">
            <wp:simplePos x="0" y="0"/>
            <wp:positionH relativeFrom="page">
              <wp:align>center</wp:align>
            </wp:positionH>
            <wp:positionV relativeFrom="paragraph">
              <wp:posOffset>266700</wp:posOffset>
            </wp:positionV>
            <wp:extent cx="6480175" cy="4259580"/>
            <wp:effectExtent l="0" t="0" r="0" b="7620"/>
            <wp:wrapTopAndBottom/>
            <wp:docPr id="15369358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35893" name="Picture 1" descr="A screenshot of a computer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And here is the rest of the models that are in English.</w:t>
      </w:r>
    </w:p>
    <w:p w14:paraId="1CAEA8BF" w14:textId="7089BDAE" w:rsidR="00206FDE" w:rsidRDefault="00206FDE" w:rsidP="004B477A"/>
    <w:p w14:paraId="6BA8F4E5" w14:textId="675B203F" w:rsidR="00206FDE" w:rsidRPr="004B477A" w:rsidRDefault="00206FDE" w:rsidP="004B477A"/>
    <w:p w14:paraId="39F500F4" w14:textId="1ACB3FB3" w:rsidR="0096480C" w:rsidRDefault="00AB1335" w:rsidP="0096480C">
      <w:pPr>
        <w:spacing w:line="200" w:lineRule="exact"/>
        <w:rPr>
          <w:b/>
          <w:bCs/>
          <w:color w:val="4F81B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2979E05" wp14:editId="1BCD482B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676900" cy="4590415"/>
            <wp:effectExtent l="0" t="0" r="0" b="635"/>
            <wp:wrapTopAndBottom/>
            <wp:docPr id="2060831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1552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459">
        <w:rPr>
          <w:b/>
          <w:bCs/>
          <w:color w:val="4F81BC"/>
          <w:sz w:val="24"/>
          <w:szCs w:val="24"/>
        </w:rPr>
        <w:t>Here Are</w:t>
      </w:r>
      <w:r>
        <w:rPr>
          <w:b/>
          <w:bCs/>
          <w:color w:val="4F81BC"/>
          <w:sz w:val="24"/>
          <w:szCs w:val="24"/>
        </w:rPr>
        <w:t xml:space="preserve"> Some Examples of</w:t>
      </w:r>
      <w:r w:rsidR="006F1459">
        <w:rPr>
          <w:b/>
          <w:bCs/>
          <w:color w:val="4F81BC"/>
          <w:sz w:val="24"/>
          <w:szCs w:val="24"/>
        </w:rPr>
        <w:t xml:space="preserve"> </w:t>
      </w:r>
      <w:r>
        <w:rPr>
          <w:b/>
          <w:bCs/>
          <w:color w:val="4F81BC"/>
          <w:sz w:val="24"/>
          <w:szCs w:val="24"/>
        </w:rPr>
        <w:t>the</w:t>
      </w:r>
      <w:r w:rsidR="006F1459">
        <w:rPr>
          <w:b/>
          <w:bCs/>
          <w:color w:val="4F81BC"/>
          <w:sz w:val="24"/>
          <w:szCs w:val="24"/>
        </w:rPr>
        <w:t xml:space="preserve"> Results of Each Model With Given Test Words And Their Similar Words</w:t>
      </w:r>
      <w:r w:rsidR="0096480C" w:rsidRPr="0096480C">
        <w:rPr>
          <w:b/>
          <w:bCs/>
          <w:color w:val="4F81BC"/>
          <w:sz w:val="24"/>
          <w:szCs w:val="24"/>
        </w:rPr>
        <w:t xml:space="preserve">: </w:t>
      </w:r>
    </w:p>
    <w:p w14:paraId="6D135647" w14:textId="20526003" w:rsidR="009B61BD" w:rsidRPr="00122450" w:rsidRDefault="00122450" w:rsidP="0096480C">
      <w:pPr>
        <w:spacing w:line="200" w:lineRule="exact"/>
      </w:pPr>
      <w:r w:rsidRPr="00122450">
        <w:lastRenderedPageBreak/>
        <w:drawing>
          <wp:anchor distT="0" distB="0" distL="114300" distR="114300" simplePos="0" relativeHeight="251680768" behindDoc="0" locked="0" layoutInCell="1" allowOverlap="1" wp14:anchorId="4CDA6159" wp14:editId="4B784CA4">
            <wp:simplePos x="0" y="0"/>
            <wp:positionH relativeFrom="column">
              <wp:posOffset>-17780</wp:posOffset>
            </wp:positionH>
            <wp:positionV relativeFrom="paragraph">
              <wp:posOffset>236220</wp:posOffset>
            </wp:positionV>
            <wp:extent cx="5676900" cy="5001260"/>
            <wp:effectExtent l="0" t="0" r="0" b="8890"/>
            <wp:wrapTopAndBottom/>
            <wp:docPr id="699670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0974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2450">
        <w:t>Here</w:t>
      </w:r>
      <w:r w:rsidR="00902910">
        <w:t xml:space="preserve"> is</w:t>
      </w:r>
      <w:r w:rsidRPr="00122450">
        <w:t xml:space="preserve"> another examples that comes from Glove Vectors Twitter 200</w:t>
      </w:r>
      <w:r>
        <w:t>.</w:t>
      </w:r>
    </w:p>
    <w:p w14:paraId="3F4A290E" w14:textId="00CD66F7" w:rsidR="004B477A" w:rsidRPr="004B477A" w:rsidRDefault="004B477A" w:rsidP="004B477A"/>
    <w:p w14:paraId="3087EB15" w14:textId="18D89C3A" w:rsidR="004B477A" w:rsidRPr="004B477A" w:rsidRDefault="004B477A" w:rsidP="004B477A"/>
    <w:p w14:paraId="13C06427" w14:textId="6F3E80A2" w:rsidR="004B477A" w:rsidRPr="004B477A" w:rsidRDefault="004B477A" w:rsidP="004B477A"/>
    <w:p w14:paraId="2EE5668D" w14:textId="77777777" w:rsidR="008E20A0" w:rsidRDefault="008E20A0" w:rsidP="008E20A0">
      <w:pPr>
        <w:spacing w:line="200" w:lineRule="exact"/>
      </w:pPr>
    </w:p>
    <w:p w14:paraId="48347215" w14:textId="77777777" w:rsidR="008E20A0" w:rsidRDefault="008E20A0" w:rsidP="008E20A0">
      <w:pPr>
        <w:spacing w:line="200" w:lineRule="exact"/>
      </w:pPr>
    </w:p>
    <w:p w14:paraId="3B857AA3" w14:textId="0D195039" w:rsidR="003C3B08" w:rsidRPr="003C3B08" w:rsidRDefault="003C3B08" w:rsidP="003C3B08">
      <w:pPr>
        <w:ind w:firstLine="720"/>
      </w:pPr>
    </w:p>
    <w:p w14:paraId="4A0E81C5" w14:textId="5EE99719" w:rsidR="003C3B08" w:rsidRPr="003C3B08" w:rsidRDefault="003C3B08" w:rsidP="003C3B08"/>
    <w:p w14:paraId="5E9CC38B" w14:textId="3722CE29" w:rsidR="003C3B08" w:rsidRPr="003C3B08" w:rsidRDefault="003C3B08" w:rsidP="003C3B08"/>
    <w:p w14:paraId="7CAB3291" w14:textId="77777777" w:rsidR="003C3B08" w:rsidRPr="003C3B08" w:rsidRDefault="003C3B08" w:rsidP="003C3B08"/>
    <w:p w14:paraId="34B366EE" w14:textId="77777777" w:rsidR="003C3B08" w:rsidRPr="003C3B08" w:rsidRDefault="003C3B08" w:rsidP="003C3B08"/>
    <w:p w14:paraId="19E72343" w14:textId="77777777" w:rsidR="003C3B08" w:rsidRPr="003C3B08" w:rsidRDefault="003C3B08" w:rsidP="003C3B08"/>
    <w:p w14:paraId="6E2F80AB" w14:textId="77777777" w:rsidR="003C3B08" w:rsidRPr="003C3B08" w:rsidRDefault="003C3B08" w:rsidP="003C3B08"/>
    <w:p w14:paraId="46B018DD" w14:textId="77777777" w:rsidR="003C3B08" w:rsidRPr="003C3B08" w:rsidRDefault="003C3B08" w:rsidP="003C3B08"/>
    <w:p w14:paraId="39A9151D" w14:textId="77777777" w:rsidR="003C3B08" w:rsidRPr="003C3B08" w:rsidRDefault="003C3B08" w:rsidP="003C3B08"/>
    <w:p w14:paraId="619B8EDF" w14:textId="32E66E0D" w:rsidR="003C3B08" w:rsidRPr="003C3B08" w:rsidRDefault="003C3B08" w:rsidP="003C3B08"/>
    <w:p w14:paraId="71DD719B" w14:textId="77777777" w:rsidR="00D60268" w:rsidRDefault="00D60268" w:rsidP="003C3B08">
      <w:pPr>
        <w:rPr>
          <w:b/>
          <w:bCs/>
          <w:color w:val="4F81BC"/>
          <w:sz w:val="24"/>
          <w:szCs w:val="24"/>
        </w:rPr>
      </w:pPr>
    </w:p>
    <w:p w14:paraId="0B45A1D3" w14:textId="77777777" w:rsidR="00D60268" w:rsidRDefault="00D60268" w:rsidP="003C3B08">
      <w:pPr>
        <w:rPr>
          <w:b/>
          <w:bCs/>
          <w:color w:val="4F81BC"/>
          <w:sz w:val="24"/>
          <w:szCs w:val="24"/>
        </w:rPr>
      </w:pPr>
    </w:p>
    <w:p w14:paraId="6D3969AB" w14:textId="77777777" w:rsidR="00D60268" w:rsidRDefault="00D60268" w:rsidP="003C3B08">
      <w:pPr>
        <w:rPr>
          <w:b/>
          <w:bCs/>
          <w:color w:val="4F81BC"/>
          <w:sz w:val="24"/>
          <w:szCs w:val="24"/>
        </w:rPr>
      </w:pPr>
    </w:p>
    <w:p w14:paraId="2E350197" w14:textId="77777777" w:rsidR="00D60268" w:rsidRDefault="00D60268" w:rsidP="003C3B08">
      <w:pPr>
        <w:rPr>
          <w:b/>
          <w:bCs/>
          <w:color w:val="4F81BC"/>
          <w:sz w:val="24"/>
          <w:szCs w:val="24"/>
        </w:rPr>
      </w:pPr>
    </w:p>
    <w:p w14:paraId="60935B17" w14:textId="77777777" w:rsidR="00D60268" w:rsidRDefault="00D60268" w:rsidP="003C3B08">
      <w:pPr>
        <w:rPr>
          <w:b/>
          <w:bCs/>
          <w:color w:val="4F81BC"/>
          <w:sz w:val="24"/>
          <w:szCs w:val="24"/>
        </w:rPr>
      </w:pPr>
    </w:p>
    <w:p w14:paraId="5E4EBD27" w14:textId="77777777" w:rsidR="00D60268" w:rsidRDefault="00D60268" w:rsidP="003C3B08">
      <w:pPr>
        <w:rPr>
          <w:b/>
          <w:bCs/>
          <w:color w:val="4F81BC"/>
          <w:sz w:val="24"/>
          <w:szCs w:val="24"/>
        </w:rPr>
      </w:pPr>
    </w:p>
    <w:p w14:paraId="6B062636" w14:textId="77777777" w:rsidR="00D60268" w:rsidRDefault="00D60268" w:rsidP="003C3B08">
      <w:pPr>
        <w:rPr>
          <w:b/>
          <w:bCs/>
          <w:color w:val="4F81BC"/>
          <w:sz w:val="24"/>
          <w:szCs w:val="24"/>
        </w:rPr>
      </w:pPr>
    </w:p>
    <w:p w14:paraId="7BE88013" w14:textId="77777777" w:rsidR="00D60268" w:rsidRDefault="00D60268" w:rsidP="003C3B08">
      <w:pPr>
        <w:rPr>
          <w:b/>
          <w:bCs/>
          <w:color w:val="4F81BC"/>
          <w:sz w:val="24"/>
          <w:szCs w:val="24"/>
        </w:rPr>
      </w:pPr>
    </w:p>
    <w:p w14:paraId="3909DEA9" w14:textId="77777777" w:rsidR="00D60268" w:rsidRDefault="00D60268" w:rsidP="003C3B08">
      <w:pPr>
        <w:rPr>
          <w:b/>
          <w:bCs/>
          <w:color w:val="4F81BC"/>
          <w:sz w:val="24"/>
          <w:szCs w:val="24"/>
        </w:rPr>
      </w:pPr>
    </w:p>
    <w:p w14:paraId="527EC20D" w14:textId="77777777" w:rsidR="00D60268" w:rsidRDefault="00D60268" w:rsidP="003C3B08">
      <w:pPr>
        <w:rPr>
          <w:b/>
          <w:bCs/>
          <w:color w:val="4F81BC"/>
          <w:sz w:val="24"/>
          <w:szCs w:val="24"/>
        </w:rPr>
      </w:pPr>
    </w:p>
    <w:p w14:paraId="7569A300" w14:textId="48E46BE2" w:rsidR="003C3B08" w:rsidRPr="003C3B08" w:rsidRDefault="003C3B08" w:rsidP="003C3B08">
      <w:pPr>
        <w:sectPr w:rsidR="003C3B08" w:rsidRPr="003C3B08" w:rsidSect="007934A5">
          <w:pgSz w:w="11920" w:h="16840"/>
          <w:pgMar w:top="1320" w:right="1680" w:bottom="280" w:left="1300" w:header="720" w:footer="720" w:gutter="0"/>
          <w:cols w:space="720"/>
        </w:sectPr>
      </w:pPr>
    </w:p>
    <w:p w14:paraId="40FCAAA8" w14:textId="77777777" w:rsidR="006F1626" w:rsidRDefault="006F1626" w:rsidP="006F1626">
      <w:pPr>
        <w:spacing w:before="7" w:line="200" w:lineRule="exact"/>
        <w:rPr>
          <w:sz w:val="24"/>
          <w:szCs w:val="24"/>
        </w:rPr>
      </w:pPr>
      <w:r w:rsidRPr="07D5DACE">
        <w:rPr>
          <w:b/>
          <w:bCs/>
          <w:sz w:val="24"/>
          <w:szCs w:val="24"/>
        </w:rPr>
        <w:lastRenderedPageBreak/>
        <w:t>REFERENCES</w:t>
      </w:r>
    </w:p>
    <w:p w14:paraId="382BC31A" w14:textId="77777777" w:rsidR="006F1626" w:rsidRDefault="006F1626" w:rsidP="006F1626">
      <w:pPr>
        <w:spacing w:before="7" w:line="200" w:lineRule="exact"/>
        <w:rPr>
          <w:sz w:val="22"/>
          <w:szCs w:val="22"/>
        </w:rPr>
      </w:pPr>
    </w:p>
    <w:p w14:paraId="01E88EA5" w14:textId="71E4DB93" w:rsidR="006F1626" w:rsidRDefault="006F1626" w:rsidP="00537D17">
      <w:pPr>
        <w:pStyle w:val="ListParagraph"/>
        <w:numPr>
          <w:ilvl w:val="0"/>
          <w:numId w:val="4"/>
        </w:numPr>
        <w:spacing w:before="7" w:line="200" w:lineRule="exact"/>
        <w:rPr>
          <w:rFonts w:ascii="Calibri" w:eastAsia="Calibri" w:hAnsi="Calibri" w:cs="Calibri"/>
          <w:sz w:val="22"/>
          <w:szCs w:val="22"/>
        </w:rPr>
      </w:pPr>
      <w:r w:rsidRPr="00537D17">
        <w:rPr>
          <w:rFonts w:ascii="Calibri" w:eastAsia="Calibri" w:hAnsi="Calibri" w:cs="Calibri"/>
          <w:sz w:val="22"/>
          <w:szCs w:val="22"/>
        </w:rPr>
        <w:t xml:space="preserve"> </w:t>
      </w:r>
      <w:hyperlink r:id="rId23" w:history="1">
        <w:r w:rsidR="00537D17" w:rsidRPr="00537D17">
          <w:rPr>
            <w:rStyle w:val="Hyperlink"/>
            <w:rFonts w:ascii="Calibri" w:eastAsia="Calibri" w:hAnsi="Calibri" w:cs="Calibri"/>
            <w:sz w:val="22"/>
            <w:szCs w:val="22"/>
          </w:rPr>
          <w:t>https://github.com/akoksal/Turkish-Word2Vec/wiki/</w:t>
        </w:r>
      </w:hyperlink>
    </w:p>
    <w:p w14:paraId="0D55CA23" w14:textId="408A89F3" w:rsidR="00537D17" w:rsidRDefault="00537D17" w:rsidP="00537D17">
      <w:pPr>
        <w:pStyle w:val="ListParagraph"/>
        <w:numPr>
          <w:ilvl w:val="0"/>
          <w:numId w:val="4"/>
        </w:numPr>
        <w:spacing w:before="7" w:line="200" w:lineRule="exact"/>
        <w:rPr>
          <w:rFonts w:ascii="Calibri" w:eastAsia="Calibri" w:hAnsi="Calibri" w:cs="Calibri"/>
          <w:sz w:val="22"/>
          <w:szCs w:val="22"/>
        </w:rPr>
      </w:pPr>
      <w:hyperlink r:id="rId24" w:history="1">
        <w:r w:rsidRPr="003C7894">
          <w:rPr>
            <w:rStyle w:val="Hyperlink"/>
            <w:rFonts w:ascii="Calibri" w:eastAsia="Calibri" w:hAnsi="Calibri" w:cs="Calibri"/>
            <w:sz w:val="22"/>
            <w:szCs w:val="22"/>
          </w:rPr>
          <w:t>https://dumps.wikimedia.org/trwiki/</w:t>
        </w:r>
      </w:hyperlink>
    </w:p>
    <w:p w14:paraId="4476B53E" w14:textId="19DBBF5D" w:rsidR="00537D17" w:rsidRDefault="00537D17" w:rsidP="00537D17">
      <w:pPr>
        <w:pStyle w:val="ListParagraph"/>
        <w:numPr>
          <w:ilvl w:val="0"/>
          <w:numId w:val="4"/>
        </w:numPr>
        <w:spacing w:before="7" w:line="200" w:lineRule="exact"/>
        <w:rPr>
          <w:rFonts w:ascii="Calibri" w:eastAsia="Calibri" w:hAnsi="Calibri" w:cs="Calibri"/>
          <w:sz w:val="22"/>
          <w:szCs w:val="22"/>
        </w:rPr>
      </w:pPr>
      <w:hyperlink r:id="rId25" w:history="1">
        <w:r w:rsidRPr="003C7894">
          <w:rPr>
            <w:rStyle w:val="Hyperlink"/>
            <w:rFonts w:ascii="Calibri" w:eastAsia="Calibri" w:hAnsi="Calibri" w:cs="Calibri"/>
            <w:sz w:val="22"/>
            <w:szCs w:val="22"/>
          </w:rPr>
          <w:t>https://drive.google.com/drive/folders/1IBMTAGtZ4DakSCyAoA4j7Ch0Ft1aFoww</w:t>
        </w:r>
      </w:hyperlink>
    </w:p>
    <w:p w14:paraId="108801A6" w14:textId="2EFEFEE0" w:rsidR="00537D17" w:rsidRDefault="00537D17" w:rsidP="00537D17">
      <w:pPr>
        <w:pStyle w:val="ListParagraph"/>
        <w:numPr>
          <w:ilvl w:val="0"/>
          <w:numId w:val="4"/>
        </w:numPr>
        <w:spacing w:before="7" w:line="200" w:lineRule="exact"/>
        <w:rPr>
          <w:rFonts w:ascii="Calibri" w:eastAsia="Calibri" w:hAnsi="Calibri" w:cs="Calibri"/>
          <w:sz w:val="22"/>
          <w:szCs w:val="22"/>
        </w:rPr>
      </w:pPr>
      <w:hyperlink r:id="rId26" w:history="1">
        <w:r w:rsidRPr="003C7894">
          <w:rPr>
            <w:rStyle w:val="Hyperlink"/>
            <w:rFonts w:ascii="Calibri" w:eastAsia="Calibri" w:hAnsi="Calibri" w:cs="Calibri"/>
            <w:sz w:val="22"/>
            <w:szCs w:val="22"/>
          </w:rPr>
          <w:t>https://saifmohammad.com/WebDocs/Lexicons/NRC-VAD-Lexicon.zip</w:t>
        </w:r>
      </w:hyperlink>
    </w:p>
    <w:p w14:paraId="1D3D3193" w14:textId="6F48A78C" w:rsidR="00537D17" w:rsidRDefault="001121F8" w:rsidP="00537D17">
      <w:pPr>
        <w:pStyle w:val="ListParagraph"/>
        <w:numPr>
          <w:ilvl w:val="0"/>
          <w:numId w:val="4"/>
        </w:numPr>
        <w:spacing w:before="7" w:line="200" w:lineRule="exact"/>
        <w:rPr>
          <w:rFonts w:ascii="Calibri" w:eastAsia="Calibri" w:hAnsi="Calibri" w:cs="Calibri"/>
          <w:sz w:val="22"/>
          <w:szCs w:val="22"/>
        </w:rPr>
      </w:pPr>
      <w:hyperlink r:id="rId27" w:history="1">
        <w:r w:rsidRPr="003C7894">
          <w:rPr>
            <w:rStyle w:val="Hyperlink"/>
            <w:rFonts w:ascii="Calibri" w:eastAsia="Calibri" w:hAnsi="Calibri" w:cs="Calibri"/>
            <w:sz w:val="22"/>
            <w:szCs w:val="22"/>
          </w:rPr>
          <w:t>https://zenodo.org/record/3756607/files/MTL_grouped.zip?download=1</w:t>
        </w:r>
      </w:hyperlink>
    </w:p>
    <w:p w14:paraId="60F60BFA" w14:textId="77777777" w:rsidR="001121F8" w:rsidRPr="00537D17" w:rsidRDefault="001121F8" w:rsidP="001121F8">
      <w:pPr>
        <w:pStyle w:val="ListParagraph"/>
        <w:spacing w:before="7" w:line="200" w:lineRule="exact"/>
        <w:rPr>
          <w:rFonts w:ascii="Calibri" w:eastAsia="Calibri" w:hAnsi="Calibri" w:cs="Calibri"/>
          <w:sz w:val="22"/>
          <w:szCs w:val="22"/>
        </w:rPr>
      </w:pPr>
    </w:p>
    <w:p w14:paraId="29CF4059" w14:textId="758A60FA" w:rsidR="00537D17" w:rsidRDefault="00537D17" w:rsidP="00537D17">
      <w:pPr>
        <w:spacing w:before="7" w:line="200" w:lineRule="exact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3BDEB936" w14:textId="199A6D9D" w:rsidR="07D5DACE" w:rsidRDefault="07D5DACE" w:rsidP="00FF2816">
      <w:pPr>
        <w:rPr>
          <w:sz w:val="2"/>
          <w:szCs w:val="2"/>
        </w:rPr>
      </w:pPr>
    </w:p>
    <w:p w14:paraId="2D6B079E" w14:textId="77777777" w:rsidR="00376B92" w:rsidRPr="00376B92" w:rsidRDefault="00376B92" w:rsidP="00376B92">
      <w:pPr>
        <w:rPr>
          <w:sz w:val="2"/>
          <w:szCs w:val="2"/>
        </w:rPr>
      </w:pPr>
    </w:p>
    <w:p w14:paraId="45A1CD7C" w14:textId="77777777" w:rsidR="00376B92" w:rsidRPr="00376B92" w:rsidRDefault="00376B92" w:rsidP="00376B92">
      <w:pPr>
        <w:rPr>
          <w:sz w:val="2"/>
          <w:szCs w:val="2"/>
        </w:rPr>
      </w:pPr>
    </w:p>
    <w:p w14:paraId="32CC8716" w14:textId="77777777" w:rsidR="00376B92" w:rsidRPr="00376B92" w:rsidRDefault="00376B92" w:rsidP="00376B92">
      <w:pPr>
        <w:rPr>
          <w:sz w:val="2"/>
          <w:szCs w:val="2"/>
        </w:rPr>
      </w:pPr>
    </w:p>
    <w:p w14:paraId="7061B1B4" w14:textId="77777777" w:rsidR="00376B92" w:rsidRPr="00376B92" w:rsidRDefault="00376B92" w:rsidP="00376B92">
      <w:pPr>
        <w:rPr>
          <w:sz w:val="2"/>
          <w:szCs w:val="2"/>
        </w:rPr>
      </w:pPr>
    </w:p>
    <w:p w14:paraId="52311047" w14:textId="77777777" w:rsidR="00376B92" w:rsidRPr="00376B92" w:rsidRDefault="00376B92" w:rsidP="00376B92">
      <w:pPr>
        <w:rPr>
          <w:sz w:val="2"/>
          <w:szCs w:val="2"/>
        </w:rPr>
      </w:pPr>
    </w:p>
    <w:p w14:paraId="200717BC" w14:textId="77777777" w:rsidR="00376B92" w:rsidRPr="00376B92" w:rsidRDefault="00376B92" w:rsidP="00376B92">
      <w:pPr>
        <w:rPr>
          <w:sz w:val="2"/>
          <w:szCs w:val="2"/>
        </w:rPr>
      </w:pPr>
    </w:p>
    <w:p w14:paraId="157E4609" w14:textId="60FA7EC2" w:rsidR="00376B92" w:rsidRPr="00376B92" w:rsidRDefault="00DA1813" w:rsidP="00376B92">
      <w:pPr>
        <w:rPr>
          <w:sz w:val="2"/>
          <w:szCs w:val="2"/>
        </w:rPr>
      </w:pPr>
      <w:proofErr w:type="spellStart"/>
      <w:r>
        <w:rPr>
          <w:sz w:val="2"/>
          <w:szCs w:val="2"/>
        </w:rPr>
        <w:t>ssss</w:t>
      </w:r>
      <w:proofErr w:type="spellEnd"/>
    </w:p>
    <w:sectPr w:rsidR="00376B92" w:rsidRPr="00376B92">
      <w:pgSz w:w="11920" w:h="16840"/>
      <w:pgMar w:top="1400" w:right="14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746A" w14:textId="77777777" w:rsidR="007934A5" w:rsidRDefault="007934A5" w:rsidP="00690A7F">
      <w:r>
        <w:separator/>
      </w:r>
    </w:p>
  </w:endnote>
  <w:endnote w:type="continuationSeparator" w:id="0">
    <w:p w14:paraId="5B9C13D8" w14:textId="77777777" w:rsidR="007934A5" w:rsidRDefault="007934A5" w:rsidP="0069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1F9B" w14:textId="77777777" w:rsidR="007934A5" w:rsidRDefault="007934A5" w:rsidP="00690A7F">
      <w:r>
        <w:separator/>
      </w:r>
    </w:p>
  </w:footnote>
  <w:footnote w:type="continuationSeparator" w:id="0">
    <w:p w14:paraId="2752FB3F" w14:textId="77777777" w:rsidR="007934A5" w:rsidRDefault="007934A5" w:rsidP="0069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33DA4"/>
    <w:multiLevelType w:val="hybridMultilevel"/>
    <w:tmpl w:val="18721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96383"/>
    <w:multiLevelType w:val="multilevel"/>
    <w:tmpl w:val="B8CA90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446885"/>
    <w:multiLevelType w:val="hybridMultilevel"/>
    <w:tmpl w:val="95D6CBDC"/>
    <w:lvl w:ilvl="0" w:tplc="3634DF9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50E72"/>
    <w:multiLevelType w:val="hybridMultilevel"/>
    <w:tmpl w:val="D9286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3923">
    <w:abstractNumId w:val="1"/>
  </w:num>
  <w:num w:numId="2" w16cid:durableId="850485113">
    <w:abstractNumId w:val="3"/>
  </w:num>
  <w:num w:numId="3" w16cid:durableId="1936786388">
    <w:abstractNumId w:val="2"/>
  </w:num>
  <w:num w:numId="4" w16cid:durableId="129887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93852"/>
    <w:rsid w:val="00035B6D"/>
    <w:rsid w:val="0004349A"/>
    <w:rsid w:val="00057635"/>
    <w:rsid w:val="00067800"/>
    <w:rsid w:val="0008456E"/>
    <w:rsid w:val="000B1991"/>
    <w:rsid w:val="001121F8"/>
    <w:rsid w:val="00113415"/>
    <w:rsid w:val="00120269"/>
    <w:rsid w:val="00122450"/>
    <w:rsid w:val="001B01D2"/>
    <w:rsid w:val="001E1508"/>
    <w:rsid w:val="001E5798"/>
    <w:rsid w:val="00206FDE"/>
    <w:rsid w:val="0029218A"/>
    <w:rsid w:val="00296422"/>
    <w:rsid w:val="002978FB"/>
    <w:rsid w:val="002B1849"/>
    <w:rsid w:val="002B3983"/>
    <w:rsid w:val="002E6DE7"/>
    <w:rsid w:val="002E7F51"/>
    <w:rsid w:val="00327EC4"/>
    <w:rsid w:val="003404AA"/>
    <w:rsid w:val="003510D8"/>
    <w:rsid w:val="00374771"/>
    <w:rsid w:val="00376B92"/>
    <w:rsid w:val="003C2C08"/>
    <w:rsid w:val="003C3B08"/>
    <w:rsid w:val="003F5DDB"/>
    <w:rsid w:val="00432097"/>
    <w:rsid w:val="00453C43"/>
    <w:rsid w:val="00495423"/>
    <w:rsid w:val="004A38FD"/>
    <w:rsid w:val="004A46D7"/>
    <w:rsid w:val="004B477A"/>
    <w:rsid w:val="004C017D"/>
    <w:rsid w:val="0051724E"/>
    <w:rsid w:val="00523872"/>
    <w:rsid w:val="00537D17"/>
    <w:rsid w:val="005C6643"/>
    <w:rsid w:val="00604B53"/>
    <w:rsid w:val="006161DA"/>
    <w:rsid w:val="00630EEC"/>
    <w:rsid w:val="0064495F"/>
    <w:rsid w:val="006829AF"/>
    <w:rsid w:val="00690A7F"/>
    <w:rsid w:val="006D2131"/>
    <w:rsid w:val="006E311A"/>
    <w:rsid w:val="006F1459"/>
    <w:rsid w:val="006F1626"/>
    <w:rsid w:val="00740DE1"/>
    <w:rsid w:val="007934A5"/>
    <w:rsid w:val="007E5C89"/>
    <w:rsid w:val="008701CC"/>
    <w:rsid w:val="00882FF6"/>
    <w:rsid w:val="008911DB"/>
    <w:rsid w:val="008C5BBD"/>
    <w:rsid w:val="008E20A0"/>
    <w:rsid w:val="00902910"/>
    <w:rsid w:val="00923365"/>
    <w:rsid w:val="00951208"/>
    <w:rsid w:val="0096480C"/>
    <w:rsid w:val="00990516"/>
    <w:rsid w:val="009A6546"/>
    <w:rsid w:val="009B61BD"/>
    <w:rsid w:val="009B651A"/>
    <w:rsid w:val="009D26B1"/>
    <w:rsid w:val="00A01D9A"/>
    <w:rsid w:val="00A834F4"/>
    <w:rsid w:val="00A8483A"/>
    <w:rsid w:val="00AB1335"/>
    <w:rsid w:val="00AE1ECD"/>
    <w:rsid w:val="00B148CC"/>
    <w:rsid w:val="00B427F6"/>
    <w:rsid w:val="00BB1CD9"/>
    <w:rsid w:val="00BC2663"/>
    <w:rsid w:val="00BD11A0"/>
    <w:rsid w:val="00BD44E8"/>
    <w:rsid w:val="00BE5E02"/>
    <w:rsid w:val="00C26112"/>
    <w:rsid w:val="00C33B33"/>
    <w:rsid w:val="00D2363F"/>
    <w:rsid w:val="00D3662B"/>
    <w:rsid w:val="00D60268"/>
    <w:rsid w:val="00DA1813"/>
    <w:rsid w:val="00DF1A9C"/>
    <w:rsid w:val="00DF1E2A"/>
    <w:rsid w:val="00E2607C"/>
    <w:rsid w:val="00E852FF"/>
    <w:rsid w:val="00EA3B1D"/>
    <w:rsid w:val="00F211D3"/>
    <w:rsid w:val="00F34B2B"/>
    <w:rsid w:val="00F408AE"/>
    <w:rsid w:val="00FA051B"/>
    <w:rsid w:val="00FB7202"/>
    <w:rsid w:val="00FC723D"/>
    <w:rsid w:val="00FF010D"/>
    <w:rsid w:val="00FF2816"/>
    <w:rsid w:val="07D5DACE"/>
    <w:rsid w:val="15C9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21CF"/>
  <w15:docId w15:val="{92EADA56-287A-42F7-A1FB-3E0C501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51B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1C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35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690A7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A7F"/>
  </w:style>
  <w:style w:type="paragraph" w:styleId="Footer">
    <w:name w:val="footer"/>
    <w:basedOn w:val="Normal"/>
    <w:link w:val="FooterChar"/>
    <w:uiPriority w:val="99"/>
    <w:unhideWhenUsed/>
    <w:rsid w:val="00690A7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A7F"/>
  </w:style>
  <w:style w:type="table" w:styleId="TableGrid">
    <w:name w:val="Table Grid"/>
    <w:basedOn w:val="TableNormal"/>
    <w:uiPriority w:val="59"/>
    <w:rsid w:val="006E3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01C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aifmohammad.com/WebDocs/Lexicons/NRC-VAD-Lexicon.zi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rive.google.com/drive/folders/1IBMTAGtZ4DakSCyAoA4j7Ch0Ft1aFoww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umps.wikimedia.org/trwiki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akoksal/Turkish-Word2Vec/wiki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umps.wikimedia.org/trwiki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zenodo.org/record/3756607/files/MTL_grouped.zip?downloa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 Alper ASAV</cp:lastModifiedBy>
  <cp:revision>100</cp:revision>
  <dcterms:created xsi:type="dcterms:W3CDTF">2024-01-08T10:56:00Z</dcterms:created>
  <dcterms:modified xsi:type="dcterms:W3CDTF">2024-01-12T20:34:00Z</dcterms:modified>
</cp:coreProperties>
</file>